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72FF9" w:rsidRPr="000D1E72" w:rsidRDefault="00CC6EF5" w:rsidP="008A6ED3">
      <w:pPr>
        <w:rPr>
          <w:sz w:val="24"/>
        </w:rPr>
      </w:pPr>
      <w:r w:rsidRPr="000D1E72">
        <w:rPr>
          <w:sz w:val="24"/>
        </w:rPr>
        <w:t>作业</w:t>
      </w:r>
      <w:r w:rsidRPr="000D1E72">
        <w:rPr>
          <w:sz w:val="24"/>
        </w:rPr>
        <w:t>2</w:t>
      </w:r>
      <w:r w:rsidRPr="000D1E72">
        <w:rPr>
          <w:sz w:val="24"/>
        </w:rPr>
        <w:t>：</w:t>
      </w:r>
      <w:r w:rsidR="00B303A6" w:rsidRPr="000D1E72">
        <w:rPr>
          <w:sz w:val="24"/>
        </w:rPr>
        <w:t>习题</w:t>
      </w:r>
      <w:r w:rsidR="00B303A6" w:rsidRPr="000D1E72">
        <w:rPr>
          <w:sz w:val="24"/>
        </w:rPr>
        <w:t>2.3  4</w:t>
      </w:r>
      <w:r w:rsidR="00B303A6" w:rsidRPr="000D1E72">
        <w:rPr>
          <w:sz w:val="24"/>
        </w:rPr>
        <w:t>，</w:t>
      </w:r>
      <w:r w:rsidR="00B303A6" w:rsidRPr="000D1E72">
        <w:rPr>
          <w:sz w:val="24"/>
        </w:rPr>
        <w:t xml:space="preserve">5  </w:t>
      </w:r>
      <w:r w:rsidR="00111DF4" w:rsidRPr="000D1E72">
        <w:rPr>
          <w:sz w:val="24"/>
        </w:rPr>
        <w:t>习题</w:t>
      </w:r>
      <w:r w:rsidR="00111DF4" w:rsidRPr="000D1E72">
        <w:rPr>
          <w:sz w:val="24"/>
        </w:rPr>
        <w:t>2.4  3</w:t>
      </w:r>
      <w:r w:rsidR="00111DF4" w:rsidRPr="000D1E72">
        <w:rPr>
          <w:sz w:val="24"/>
        </w:rPr>
        <w:t>，</w:t>
      </w:r>
      <w:r w:rsidR="00111DF4" w:rsidRPr="000D1E72">
        <w:rPr>
          <w:sz w:val="24"/>
        </w:rPr>
        <w:t>9</w:t>
      </w:r>
    </w:p>
    <w:p w:rsidR="00893EC0" w:rsidRPr="00AD7327" w:rsidRDefault="008A6ED3" w:rsidP="008A6ED3">
      <w:pPr>
        <w:rPr>
          <w:color w:val="FF0000"/>
          <w:sz w:val="24"/>
        </w:rPr>
      </w:pPr>
      <w:r w:rsidRPr="00AD7327">
        <w:rPr>
          <w:color w:val="FF0000"/>
          <w:sz w:val="24"/>
        </w:rPr>
        <w:t>习题</w:t>
      </w:r>
      <w:r w:rsidR="00893EC0" w:rsidRPr="00AD7327">
        <w:rPr>
          <w:color w:val="FF0000"/>
          <w:sz w:val="24"/>
        </w:rPr>
        <w:t>2.3</w:t>
      </w:r>
      <w:bookmarkStart w:id="0" w:name="_GoBack"/>
      <w:bookmarkEnd w:id="0"/>
    </w:p>
    <w:p w:rsidR="00593341" w:rsidRPr="00AD7327" w:rsidRDefault="008A6ED3" w:rsidP="00C27339">
      <w:pPr>
        <w:rPr>
          <w:sz w:val="24"/>
        </w:rPr>
      </w:pPr>
      <w:r w:rsidRPr="00AD7327">
        <w:rPr>
          <w:color w:val="FF0000"/>
          <w:sz w:val="24"/>
        </w:rPr>
        <w:t>4</w:t>
      </w:r>
      <w:r w:rsidR="00C2031E" w:rsidRPr="00AD7327">
        <w:rPr>
          <w:color w:val="FF0000"/>
          <w:sz w:val="24"/>
        </w:rPr>
        <w:t>．</w:t>
      </w:r>
      <w:r w:rsidR="00593341" w:rsidRPr="00AD7327">
        <w:rPr>
          <w:sz w:val="24"/>
          <w:lang w:val="nb-NO"/>
        </w:rPr>
        <w:t>a</w:t>
      </w:r>
      <w:r w:rsidR="00593341" w:rsidRPr="00AD7327">
        <w:rPr>
          <w:sz w:val="24"/>
          <w:lang w:val="nb-NO"/>
        </w:rPr>
        <w:t>．</w:t>
      </w:r>
      <w:r w:rsidR="00317E4A" w:rsidRPr="00AD7327">
        <w:rPr>
          <w:sz w:val="24"/>
          <w:lang w:val="nb-NO"/>
        </w:rPr>
        <w:t>算法</w:t>
      </w:r>
      <w:r w:rsidR="007073E4" w:rsidRPr="00AD7327">
        <w:rPr>
          <w:sz w:val="24"/>
          <w:lang w:val="nb-NO"/>
        </w:rPr>
        <w:t>求的是</w:t>
      </w:r>
      <w:r w:rsidR="00317E4A" w:rsidRPr="00AD7327">
        <w:rPr>
          <w:sz w:val="24"/>
          <w:lang w:val="nb-NO"/>
        </w:rPr>
        <w:t>：</w:t>
      </w:r>
      <m:oMath>
        <m:r>
          <w:rPr>
            <w:rFonts w:ascii="Cambria Math" w:hAnsi="Cambria Math"/>
            <w:sz w:val="24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nary>
      </m:oMath>
    </w:p>
    <w:p w:rsidR="00FD6692" w:rsidRPr="00AD7327" w:rsidRDefault="00FD6692" w:rsidP="008A6ED3">
      <w:pPr>
        <w:rPr>
          <w:sz w:val="24"/>
        </w:rPr>
      </w:pPr>
      <w:r w:rsidRPr="00AD7327">
        <w:rPr>
          <w:sz w:val="24"/>
        </w:rPr>
        <w:t>b</w:t>
      </w:r>
      <w:r w:rsidRPr="00AD7327">
        <w:rPr>
          <w:sz w:val="24"/>
        </w:rPr>
        <w:t>．</w:t>
      </w:r>
      <w:r w:rsidR="005C44FE" w:rsidRPr="00AD7327">
        <w:rPr>
          <w:sz w:val="24"/>
        </w:rPr>
        <w:t>基本操作：</w:t>
      </w:r>
      <w:r w:rsidR="00971584" w:rsidRPr="00AD7327">
        <w:rPr>
          <w:sz w:val="24"/>
        </w:rPr>
        <w:t>i*i</w:t>
      </w:r>
      <w:r w:rsidR="005C44FE" w:rsidRPr="00AD7327">
        <w:rPr>
          <w:sz w:val="24"/>
        </w:rPr>
        <w:t>（若将四则运算</w:t>
      </w:r>
      <w:r w:rsidR="00836B04" w:rsidRPr="00AD7327">
        <w:rPr>
          <w:sz w:val="24"/>
        </w:rPr>
        <w:t>的执行</w:t>
      </w:r>
      <w:r w:rsidR="005C44FE" w:rsidRPr="00AD7327">
        <w:rPr>
          <w:sz w:val="24"/>
        </w:rPr>
        <w:t>代价</w:t>
      </w:r>
      <w:r w:rsidR="00836B04" w:rsidRPr="00AD7327">
        <w:rPr>
          <w:sz w:val="24"/>
        </w:rPr>
        <w:t>看成是相同的</w:t>
      </w:r>
      <w:r w:rsidR="005C44FE" w:rsidRPr="00AD7327">
        <w:rPr>
          <w:sz w:val="24"/>
        </w:rPr>
        <w:t>，则基本操作包括乘法和加法）</w:t>
      </w:r>
    </w:p>
    <w:p w:rsidR="00DD3BB0" w:rsidRPr="00AD7327" w:rsidRDefault="00DD3BB0" w:rsidP="008A6ED3">
      <w:pPr>
        <w:rPr>
          <w:sz w:val="24"/>
        </w:rPr>
      </w:pPr>
      <w:r w:rsidRPr="00AD7327">
        <w:rPr>
          <w:sz w:val="24"/>
        </w:rPr>
        <w:t>c</w:t>
      </w:r>
      <w:r w:rsidRPr="00AD7327">
        <w:rPr>
          <w:sz w:val="24"/>
        </w:rPr>
        <w:t>．令</w:t>
      </w:r>
      <w:r w:rsidRPr="00AD7327">
        <w:rPr>
          <w:sz w:val="24"/>
        </w:rPr>
        <w:t>C(n)</w:t>
      </w:r>
      <w:r w:rsidRPr="00AD7327">
        <w:rPr>
          <w:sz w:val="24"/>
        </w:rPr>
        <w:t>表示算法所需乘法</w:t>
      </w:r>
      <w:r w:rsidR="00FF1C53" w:rsidRPr="00AD7327">
        <w:rPr>
          <w:sz w:val="24"/>
        </w:rPr>
        <w:t>的</w:t>
      </w:r>
      <w:r w:rsidRPr="00AD7327">
        <w:rPr>
          <w:sz w:val="24"/>
        </w:rPr>
        <w:t>次数，则</w:t>
      </w:r>
      <w:r w:rsidR="00334A97" w:rsidRPr="00AD7327">
        <w:rPr>
          <w:position w:val="-30"/>
          <w:sz w:val="24"/>
        </w:rPr>
        <w:object w:dxaOrig="12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25pt;height:35pt" o:ole="">
            <v:imagedata r:id="rId7" o:title=""/>
          </v:shape>
          <o:OLEObject Type="Embed" ProgID="Equation.3" ShapeID="_x0000_i1025" DrawAspect="Content" ObjectID="_1712991761" r:id="rId8"/>
        </w:object>
      </w:r>
    </w:p>
    <w:p w:rsidR="009146CE" w:rsidRPr="00AD7327" w:rsidRDefault="009146CE" w:rsidP="008A6ED3">
      <w:pPr>
        <w:rPr>
          <w:sz w:val="24"/>
        </w:rPr>
      </w:pPr>
      <w:r w:rsidRPr="00AD7327">
        <w:rPr>
          <w:sz w:val="24"/>
        </w:rPr>
        <w:t>d</w:t>
      </w:r>
      <w:r w:rsidRPr="00AD7327">
        <w:rPr>
          <w:sz w:val="24"/>
        </w:rPr>
        <w:t>．</w:t>
      </w:r>
      <w:r w:rsidR="00334A97" w:rsidRPr="00AD7327">
        <w:rPr>
          <w:position w:val="-10"/>
          <w:sz w:val="24"/>
        </w:rPr>
        <w:object w:dxaOrig="1320" w:dyaOrig="300">
          <v:shape id="_x0000_i1026" type="#_x0000_t75" style="width:66.25pt;height:15pt" o:ole="">
            <v:imagedata r:id="rId9" o:title=""/>
          </v:shape>
          <o:OLEObject Type="Embed" ProgID="Equation.3" ShapeID="_x0000_i1026" DrawAspect="Content" ObjectID="_1712991762" r:id="rId10"/>
        </w:object>
      </w:r>
    </w:p>
    <w:p w:rsidR="00334A97" w:rsidRPr="00AD7327" w:rsidRDefault="00334A97" w:rsidP="008A6ED3">
      <w:pPr>
        <w:rPr>
          <w:sz w:val="24"/>
        </w:rPr>
      </w:pPr>
      <w:r w:rsidRPr="00AD7327">
        <w:rPr>
          <w:sz w:val="24"/>
        </w:rPr>
        <w:t>e</w:t>
      </w:r>
      <w:r w:rsidRPr="00AD7327">
        <w:rPr>
          <w:sz w:val="24"/>
        </w:rPr>
        <w:t>．直接利用平方和的计算公式：</w:t>
      </w:r>
      <w:r w:rsidR="00FF1142" w:rsidRPr="00AD7327">
        <w:rPr>
          <w:position w:val="-30"/>
          <w:sz w:val="24"/>
        </w:rPr>
        <w:object w:dxaOrig="1880" w:dyaOrig="700">
          <v:shape id="_x0000_i1027" type="#_x0000_t75" style="width:94pt;height:35pt" o:ole="">
            <v:imagedata r:id="rId11" o:title=""/>
          </v:shape>
          <o:OLEObject Type="Embed" ProgID="Equation.3" ShapeID="_x0000_i1027" DrawAspect="Content" ObjectID="_1712991763" r:id="rId12"/>
        </w:object>
      </w:r>
      <w:r w:rsidR="00B42465" w:rsidRPr="00AD7327">
        <w:rPr>
          <w:sz w:val="24"/>
        </w:rPr>
        <w:t>，其时间复杂度类型＝</w:t>
      </w:r>
      <w:r w:rsidR="00B42465" w:rsidRPr="00AD7327">
        <w:rPr>
          <w:sz w:val="24"/>
        </w:rPr>
        <w:t>Θ(1)</w:t>
      </w:r>
    </w:p>
    <w:p w:rsidR="00372FF9" w:rsidRPr="00AD7327" w:rsidRDefault="00FF1142" w:rsidP="008A6ED3">
      <w:pPr>
        <w:rPr>
          <w:sz w:val="24"/>
          <w:lang w:val="nb-NO"/>
        </w:rPr>
      </w:pPr>
      <w:r w:rsidRPr="00AD7327">
        <w:rPr>
          <w:sz w:val="24"/>
        </w:rPr>
        <w:t>（假设：算术运算的时间为常数</w:t>
      </w:r>
      <w:r w:rsidR="00355369" w:rsidRPr="00AD7327">
        <w:rPr>
          <w:sz w:val="24"/>
        </w:rPr>
        <w:t>，与</w:t>
      </w:r>
      <w:r w:rsidR="00355369" w:rsidRPr="00AD7327">
        <w:rPr>
          <w:sz w:val="24"/>
        </w:rPr>
        <w:t>n</w:t>
      </w:r>
      <w:r w:rsidR="00355369" w:rsidRPr="00AD7327">
        <w:rPr>
          <w:sz w:val="24"/>
        </w:rPr>
        <w:t>的位数无关</w:t>
      </w:r>
      <w:r w:rsidRPr="00AD7327">
        <w:rPr>
          <w:sz w:val="24"/>
        </w:rPr>
        <w:t>）</w:t>
      </w:r>
    </w:p>
    <w:p w:rsidR="00A23069" w:rsidRPr="00AD7327" w:rsidRDefault="008A6ED3" w:rsidP="008A6ED3">
      <w:pPr>
        <w:rPr>
          <w:sz w:val="24"/>
        </w:rPr>
      </w:pPr>
      <w:r w:rsidRPr="00AD7327">
        <w:rPr>
          <w:color w:val="FF0000"/>
          <w:sz w:val="24"/>
        </w:rPr>
        <w:t>5</w:t>
      </w:r>
      <w:r w:rsidR="00C2031E" w:rsidRPr="00AD7327">
        <w:rPr>
          <w:color w:val="FF0000"/>
          <w:sz w:val="24"/>
        </w:rPr>
        <w:t>．</w:t>
      </w:r>
      <w:r w:rsidR="00F47328" w:rsidRPr="00AD7327">
        <w:rPr>
          <w:sz w:val="24"/>
        </w:rPr>
        <w:t>a</w:t>
      </w:r>
      <w:r w:rsidR="00F47328" w:rsidRPr="00AD7327">
        <w:rPr>
          <w:sz w:val="24"/>
        </w:rPr>
        <w:t>．算法</w:t>
      </w:r>
      <w:r w:rsidR="00997DBC" w:rsidRPr="00AD7327">
        <w:rPr>
          <w:sz w:val="24"/>
        </w:rPr>
        <w:t>求的是</w:t>
      </w:r>
      <w:r w:rsidR="00F47328" w:rsidRPr="00AD7327">
        <w:rPr>
          <w:sz w:val="24"/>
        </w:rPr>
        <w:t>：数组最大值与最小值之间的差值</w:t>
      </w:r>
    </w:p>
    <w:p w:rsidR="00FE0B93" w:rsidRPr="00AD7327" w:rsidRDefault="00FE0B93" w:rsidP="008A6ED3">
      <w:pPr>
        <w:rPr>
          <w:sz w:val="24"/>
        </w:rPr>
      </w:pPr>
      <w:r w:rsidRPr="00AD7327">
        <w:rPr>
          <w:sz w:val="24"/>
        </w:rPr>
        <w:t>b</w:t>
      </w:r>
      <w:r w:rsidRPr="00AD7327">
        <w:rPr>
          <w:sz w:val="24"/>
        </w:rPr>
        <w:t>．基本操作：数组元素的比较</w:t>
      </w:r>
    </w:p>
    <w:p w:rsidR="00FE0B93" w:rsidRPr="00AD7327" w:rsidRDefault="00FE0B93" w:rsidP="008A6ED3">
      <w:pPr>
        <w:rPr>
          <w:sz w:val="24"/>
        </w:rPr>
      </w:pPr>
      <w:r w:rsidRPr="00AD7327">
        <w:rPr>
          <w:sz w:val="24"/>
        </w:rPr>
        <w:t>c</w:t>
      </w:r>
      <w:r w:rsidRPr="00AD7327">
        <w:rPr>
          <w:sz w:val="24"/>
        </w:rPr>
        <w:t>．令</w:t>
      </w:r>
      <w:r w:rsidRPr="00AD7327">
        <w:rPr>
          <w:sz w:val="24"/>
        </w:rPr>
        <w:t>C(n)</w:t>
      </w:r>
      <w:r w:rsidRPr="00AD7327">
        <w:rPr>
          <w:sz w:val="24"/>
        </w:rPr>
        <w:t>表示算法所需的比较次数，则</w:t>
      </w:r>
      <w:r w:rsidR="00750F48" w:rsidRPr="00AD7327">
        <w:rPr>
          <w:position w:val="-30"/>
          <w:sz w:val="24"/>
        </w:rPr>
        <w:object w:dxaOrig="1800" w:dyaOrig="700">
          <v:shape id="_x0000_i1028" type="#_x0000_t75" style="width:90pt;height:35pt" o:ole="">
            <v:imagedata r:id="rId13" o:title=""/>
          </v:shape>
          <o:OLEObject Type="Embed" ProgID="Equation.3" ShapeID="_x0000_i1028" DrawAspect="Content" ObjectID="_1712991764" r:id="rId14"/>
        </w:object>
      </w:r>
    </w:p>
    <w:p w:rsidR="00CD3D93" w:rsidRPr="00AD7327" w:rsidRDefault="00CD3D93" w:rsidP="008A6ED3">
      <w:pPr>
        <w:rPr>
          <w:sz w:val="24"/>
        </w:rPr>
      </w:pPr>
      <w:r w:rsidRPr="00AD7327">
        <w:rPr>
          <w:sz w:val="24"/>
        </w:rPr>
        <w:t>d</w:t>
      </w:r>
      <w:r w:rsidRPr="00AD7327">
        <w:rPr>
          <w:sz w:val="24"/>
        </w:rPr>
        <w:t>．</w:t>
      </w:r>
      <w:r w:rsidR="00750F48" w:rsidRPr="00AD7327">
        <w:rPr>
          <w:position w:val="-10"/>
          <w:sz w:val="24"/>
        </w:rPr>
        <w:object w:dxaOrig="1760" w:dyaOrig="300">
          <v:shape id="_x0000_i1029" type="#_x0000_t75" style="width:87.75pt;height:15pt" o:ole="">
            <v:imagedata r:id="rId15" o:title=""/>
          </v:shape>
          <o:OLEObject Type="Embed" ProgID="Equation.3" ShapeID="_x0000_i1029" DrawAspect="Content" ObjectID="_1712991765" r:id="rId16"/>
        </w:object>
      </w:r>
    </w:p>
    <w:p w:rsidR="00897754" w:rsidRPr="00AD7327" w:rsidRDefault="003B2B25" w:rsidP="008A6ED3">
      <w:pPr>
        <w:rPr>
          <w:sz w:val="24"/>
        </w:rPr>
      </w:pPr>
      <w:r w:rsidRPr="00AD7327">
        <w:rPr>
          <w:sz w:val="24"/>
        </w:rPr>
        <w:t>e</w:t>
      </w:r>
      <w:r w:rsidRPr="00AD7327">
        <w:rPr>
          <w:sz w:val="24"/>
        </w:rPr>
        <w:t>．将</w:t>
      </w:r>
      <w:r w:rsidRPr="00AD7327">
        <w:rPr>
          <w:sz w:val="24"/>
        </w:rPr>
        <w:t>2</w:t>
      </w:r>
      <w:r w:rsidRPr="00AD7327">
        <w:rPr>
          <w:sz w:val="24"/>
        </w:rPr>
        <w:t>条</w:t>
      </w:r>
      <w:r w:rsidRPr="00AD7327">
        <w:rPr>
          <w:sz w:val="24"/>
        </w:rPr>
        <w:t>if</w:t>
      </w:r>
      <w:r w:rsidRPr="00AD7327">
        <w:rPr>
          <w:sz w:val="24"/>
        </w:rPr>
        <w:t>语句合并为一条（可减少最大值比较次数）</w:t>
      </w:r>
    </w:p>
    <w:p w:rsidR="003B2B25" w:rsidRPr="00AD7327" w:rsidRDefault="003B2B25" w:rsidP="008A6ED3">
      <w:pPr>
        <w:rPr>
          <w:sz w:val="24"/>
          <w:lang w:val="pt-BR"/>
        </w:rPr>
      </w:pPr>
      <w:r w:rsidRPr="00AD7327">
        <w:rPr>
          <w:sz w:val="24"/>
          <w:lang w:val="pt-BR"/>
        </w:rPr>
        <w:t xml:space="preserve">if  A[i] &lt; minval </w:t>
      </w:r>
    </w:p>
    <w:p w:rsidR="003B2B25" w:rsidRPr="00AD7327" w:rsidRDefault="003B2B25" w:rsidP="008A6ED3">
      <w:pPr>
        <w:rPr>
          <w:sz w:val="24"/>
          <w:lang w:val="pt-BR"/>
        </w:rPr>
      </w:pPr>
      <w:r w:rsidRPr="00AD7327">
        <w:rPr>
          <w:sz w:val="24"/>
          <w:lang w:val="pt-BR"/>
        </w:rPr>
        <w:t xml:space="preserve">   minval </w:t>
      </w:r>
      <w:r w:rsidRPr="00AD7327">
        <w:rPr>
          <w:sz w:val="24"/>
        </w:rPr>
        <w:sym w:font="Wingdings" w:char="F0DF"/>
      </w:r>
      <w:r w:rsidRPr="00AD7327">
        <w:rPr>
          <w:sz w:val="24"/>
          <w:lang w:val="pt-BR"/>
        </w:rPr>
        <w:t xml:space="preserve"> A[i]</w:t>
      </w:r>
    </w:p>
    <w:p w:rsidR="003B2B25" w:rsidRPr="00AD7327" w:rsidRDefault="003B2B25" w:rsidP="008A6ED3">
      <w:pPr>
        <w:rPr>
          <w:sz w:val="24"/>
        </w:rPr>
      </w:pPr>
      <w:r w:rsidRPr="00AD7327">
        <w:rPr>
          <w:sz w:val="24"/>
        </w:rPr>
        <w:t xml:space="preserve">else  if  A[i] &gt; maxval </w:t>
      </w:r>
    </w:p>
    <w:p w:rsidR="003B2B25" w:rsidRPr="00AD7327" w:rsidRDefault="003B2B25" w:rsidP="008A6ED3">
      <w:pPr>
        <w:rPr>
          <w:sz w:val="24"/>
        </w:rPr>
      </w:pPr>
      <w:r w:rsidRPr="00AD7327">
        <w:rPr>
          <w:sz w:val="24"/>
        </w:rPr>
        <w:t xml:space="preserve">   maxval </w:t>
      </w:r>
      <w:r w:rsidRPr="00AD7327">
        <w:rPr>
          <w:sz w:val="24"/>
          <w:lang w:val="pt-BR"/>
        </w:rPr>
        <w:sym w:font="Wingdings" w:char="F0DF"/>
      </w:r>
      <w:r w:rsidRPr="00AD7327">
        <w:rPr>
          <w:sz w:val="24"/>
        </w:rPr>
        <w:t xml:space="preserve"> A[i]</w:t>
      </w:r>
    </w:p>
    <w:p w:rsidR="00893EC0" w:rsidRPr="00AD7327" w:rsidRDefault="008A6ED3" w:rsidP="008A6ED3">
      <w:pPr>
        <w:rPr>
          <w:color w:val="FF0000"/>
          <w:sz w:val="24"/>
        </w:rPr>
      </w:pPr>
      <w:r w:rsidRPr="00AD7327">
        <w:rPr>
          <w:color w:val="FF0000"/>
          <w:sz w:val="24"/>
        </w:rPr>
        <w:t>习题</w:t>
      </w:r>
      <w:r w:rsidRPr="00AD7327">
        <w:rPr>
          <w:color w:val="FF0000"/>
          <w:sz w:val="24"/>
        </w:rPr>
        <w:t>2.4</w:t>
      </w:r>
    </w:p>
    <w:p w:rsidR="00DF1E44" w:rsidRPr="00AD7327" w:rsidRDefault="008A6ED3" w:rsidP="008A6ED3">
      <w:pPr>
        <w:rPr>
          <w:sz w:val="24"/>
          <w:lang w:val="nb-NO"/>
        </w:rPr>
      </w:pPr>
      <w:r w:rsidRPr="00AD7327">
        <w:rPr>
          <w:color w:val="FF0000"/>
          <w:sz w:val="24"/>
        </w:rPr>
        <w:t>3</w:t>
      </w:r>
      <w:r w:rsidR="00C2031E" w:rsidRPr="00AD7327">
        <w:rPr>
          <w:color w:val="FF0000"/>
          <w:sz w:val="24"/>
        </w:rPr>
        <w:t>．</w:t>
      </w:r>
      <w:r w:rsidR="005D6F45" w:rsidRPr="00AD7327">
        <w:rPr>
          <w:sz w:val="24"/>
          <w:lang w:val="nb-NO"/>
        </w:rPr>
        <w:t>a</w:t>
      </w:r>
      <w:r w:rsidR="005D6F45" w:rsidRPr="00AD7327">
        <w:rPr>
          <w:sz w:val="24"/>
          <w:lang w:val="nb-NO"/>
        </w:rPr>
        <w:t>．</w:t>
      </w:r>
      <w:r w:rsidR="0091639B" w:rsidRPr="00AD7327">
        <w:rPr>
          <w:sz w:val="24"/>
          <w:lang w:val="nb-NO"/>
        </w:rPr>
        <w:t>选</w:t>
      </w:r>
      <w:r w:rsidR="00E969C6" w:rsidRPr="00AD7327">
        <w:rPr>
          <w:sz w:val="24"/>
          <w:lang w:val="nb-NO"/>
        </w:rPr>
        <w:t>基本操作：</w:t>
      </w:r>
      <w:r w:rsidR="00367F7F" w:rsidRPr="00AD7327">
        <w:rPr>
          <w:sz w:val="24"/>
          <w:lang w:val="nb-NO"/>
        </w:rPr>
        <w:t>n*n*n</w:t>
      </w:r>
      <w:r w:rsidR="00DF1E44" w:rsidRPr="00AD7327">
        <w:rPr>
          <w:sz w:val="24"/>
          <w:lang w:val="nb-NO"/>
        </w:rPr>
        <w:t>（</w:t>
      </w:r>
      <w:r w:rsidR="00544E03" w:rsidRPr="00AD7327">
        <w:rPr>
          <w:sz w:val="24"/>
        </w:rPr>
        <w:t>若将四则运算的执行代价看成是相同的，则基本操作</w:t>
      </w:r>
      <w:r w:rsidR="00482415" w:rsidRPr="00AD7327">
        <w:rPr>
          <w:sz w:val="24"/>
        </w:rPr>
        <w:t>还有</w:t>
      </w:r>
      <w:r w:rsidR="00544E03" w:rsidRPr="00AD7327">
        <w:rPr>
          <w:sz w:val="24"/>
        </w:rPr>
        <w:t>加法</w:t>
      </w:r>
      <w:r w:rsidR="00DF1E44" w:rsidRPr="00AD7327">
        <w:rPr>
          <w:sz w:val="24"/>
          <w:lang w:val="nb-NO"/>
        </w:rPr>
        <w:t>）</w:t>
      </w:r>
    </w:p>
    <w:p w:rsidR="00B22452" w:rsidRPr="00AD7327" w:rsidRDefault="00B22452" w:rsidP="008A6ED3">
      <w:pPr>
        <w:rPr>
          <w:sz w:val="24"/>
          <w:lang w:val="nb-NO"/>
        </w:rPr>
      </w:pPr>
      <w:r w:rsidRPr="00AD7327">
        <w:rPr>
          <w:sz w:val="24"/>
          <w:lang w:val="nb-NO"/>
        </w:rPr>
        <w:t>令</w:t>
      </w:r>
      <w:r w:rsidRPr="00AD7327">
        <w:rPr>
          <w:sz w:val="24"/>
          <w:lang w:val="nb-NO"/>
        </w:rPr>
        <w:t>M(n)</w:t>
      </w:r>
      <w:r w:rsidRPr="00AD7327">
        <w:rPr>
          <w:sz w:val="24"/>
          <w:lang w:val="nb-NO"/>
        </w:rPr>
        <w:t>＝</w:t>
      </w:r>
      <w:r w:rsidR="00EF7581" w:rsidRPr="00AD7327">
        <w:rPr>
          <w:sz w:val="24"/>
          <w:lang w:val="nb-NO"/>
        </w:rPr>
        <w:t>算法</w:t>
      </w:r>
      <w:r w:rsidR="005C1F51" w:rsidRPr="00AD7327">
        <w:rPr>
          <w:sz w:val="24"/>
          <w:lang w:val="nb-NO"/>
        </w:rPr>
        <w:t>执行</w:t>
      </w:r>
      <w:r w:rsidR="00EF7581" w:rsidRPr="00AD7327">
        <w:rPr>
          <w:sz w:val="24"/>
          <w:lang w:val="nb-NO"/>
        </w:rPr>
        <w:t>的乘法次数</w:t>
      </w:r>
    </w:p>
    <w:p w:rsidR="00EC09CB" w:rsidRPr="00AD7327" w:rsidRDefault="00960F59" w:rsidP="008A6ED3">
      <w:pPr>
        <w:rPr>
          <w:sz w:val="24"/>
          <w:lang w:val="nb-NO"/>
        </w:rPr>
      </w:pPr>
      <w:r w:rsidRPr="00AD7327">
        <w:rPr>
          <w:sz w:val="24"/>
          <w:lang w:val="nb-NO"/>
        </w:rPr>
        <w:t>则</w:t>
      </w:r>
      <w:r w:rsidRPr="00AD7327">
        <w:rPr>
          <w:sz w:val="24"/>
          <w:lang w:val="nb-NO"/>
        </w:rPr>
        <w:t>M(n)=</w:t>
      </w:r>
      <w:r w:rsidR="005C1F51" w:rsidRPr="00AD7327">
        <w:rPr>
          <w:sz w:val="24"/>
          <w:lang w:val="nb-NO"/>
        </w:rPr>
        <w:t>递归调用</w:t>
      </w:r>
      <w:r w:rsidR="00B31616" w:rsidRPr="00AD7327">
        <w:rPr>
          <w:sz w:val="24"/>
          <w:lang w:val="nb-NO"/>
        </w:rPr>
        <w:t>的</w:t>
      </w:r>
      <w:r w:rsidR="005C1F51" w:rsidRPr="00AD7327">
        <w:rPr>
          <w:sz w:val="24"/>
          <w:lang w:val="nb-NO"/>
        </w:rPr>
        <w:t>乘法次数＋递归返回后执行的</w:t>
      </w:r>
      <w:r w:rsidR="005C1F51" w:rsidRPr="00AD7327">
        <w:rPr>
          <w:sz w:val="24"/>
          <w:lang w:val="nb-NO"/>
        </w:rPr>
        <w:t>2</w:t>
      </w:r>
      <w:r w:rsidR="005C1F51" w:rsidRPr="00AD7327">
        <w:rPr>
          <w:sz w:val="24"/>
          <w:lang w:val="nb-NO"/>
        </w:rPr>
        <w:t>次乘法</w:t>
      </w:r>
    </w:p>
    <w:p w:rsidR="008F023F" w:rsidRPr="00AD7327" w:rsidRDefault="008F023F" w:rsidP="008A6ED3">
      <w:pPr>
        <w:rPr>
          <w:sz w:val="24"/>
          <w:lang w:val="nb-NO"/>
        </w:rPr>
      </w:pPr>
      <w:r w:rsidRPr="00AD7327">
        <w:rPr>
          <w:sz w:val="24"/>
          <w:lang w:val="nb-NO"/>
        </w:rPr>
        <w:t>即：</w:t>
      </w:r>
      <w:r w:rsidR="00AD44B9" w:rsidRPr="00AD7327">
        <w:rPr>
          <w:position w:val="-26"/>
          <w:sz w:val="24"/>
        </w:rPr>
        <w:object w:dxaOrig="2240" w:dyaOrig="620">
          <v:shape id="_x0000_i1030" type="#_x0000_t75" style="width:112pt;height:30.75pt" o:ole="">
            <v:imagedata r:id="rId17" o:title=""/>
          </v:shape>
          <o:OLEObject Type="Embed" ProgID="Equation.3" ShapeID="_x0000_i1030" DrawAspect="Content" ObjectID="_1712991766" r:id="rId18"/>
        </w:object>
      </w:r>
    </w:p>
    <w:p w:rsidR="00893EC0" w:rsidRPr="00AD7327" w:rsidRDefault="002C4B53" w:rsidP="008A6ED3">
      <w:pPr>
        <w:rPr>
          <w:sz w:val="24"/>
          <w:lang w:val="nb-NO"/>
        </w:rPr>
      </w:pPr>
      <w:r w:rsidRPr="00AD7327">
        <w:rPr>
          <w:sz w:val="24"/>
          <w:lang w:val="nb-NO"/>
        </w:rPr>
        <w:t>迭代求解：</w:t>
      </w:r>
    </w:p>
    <w:p w:rsidR="00E71872" w:rsidRPr="00AD7327" w:rsidRDefault="00E71872" w:rsidP="00E71872">
      <w:pPr>
        <w:rPr>
          <w:sz w:val="24"/>
          <w:lang w:val="nb-N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nb-NO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lang w:val="nb-NO"/>
            </w:rPr>
            <m:t>=</m:t>
          </m:r>
          <m:r>
            <w:rPr>
              <w:rFonts w:ascii="Cambria Math" w:hAnsi="Cambria Math"/>
              <w:sz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nb-NO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  <m:r>
                <w:rPr>
                  <w:rFonts w:ascii="Cambria Math" w:hAnsi="Cambria Math"/>
                  <w:sz w:val="24"/>
                  <w:lang w:val="nb-NO"/>
                </w:rPr>
                <m:t>-1</m:t>
              </m:r>
            </m:e>
          </m:d>
          <m:r>
            <w:rPr>
              <w:rFonts w:ascii="Cambria Math" w:hAnsi="Cambria Math"/>
              <w:sz w:val="24"/>
              <w:lang w:val="nb-NO"/>
            </w:rPr>
            <m:t>+2</m:t>
          </m:r>
        </m:oMath>
      </m:oMathPara>
    </w:p>
    <w:p w:rsidR="00E71872" w:rsidRPr="00AD7327" w:rsidRDefault="00E71872" w:rsidP="00E71872">
      <w:pPr>
        <w:rPr>
          <w:sz w:val="24"/>
          <w:lang w:val="nb-N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nb-N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nb-NO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  <m:r>
                    <w:rPr>
                      <w:rFonts w:ascii="Cambria Math" w:hAnsi="Cambria Math"/>
                      <w:sz w:val="24"/>
                      <w:lang w:val="nb-NO"/>
                    </w:rPr>
                    <m:t>-2</m:t>
                  </m:r>
                </m:e>
              </m:d>
              <m:r>
                <w:rPr>
                  <w:rFonts w:ascii="Cambria Math" w:hAnsi="Cambria Math"/>
                  <w:sz w:val="24"/>
                  <w:lang w:val="nb-NO"/>
                </w:rPr>
                <m:t>+2</m:t>
              </m:r>
            </m:e>
          </m:d>
          <m:r>
            <w:rPr>
              <w:rFonts w:ascii="Cambria Math" w:hAnsi="Cambria Math"/>
              <w:sz w:val="24"/>
              <w:lang w:val="nb-NO"/>
            </w:rPr>
            <m:t>+2=</m:t>
          </m:r>
          <m:r>
            <w:rPr>
              <w:rFonts w:ascii="Cambria Math" w:hAnsi="Cambria Math"/>
              <w:sz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nb-NO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  <m:r>
                <w:rPr>
                  <w:rFonts w:ascii="Cambria Math" w:hAnsi="Cambria Math"/>
                  <w:sz w:val="24"/>
                  <w:lang w:val="nb-NO"/>
                </w:rPr>
                <m:t>-2</m:t>
              </m:r>
            </m:e>
          </m:d>
          <m:r>
            <w:rPr>
              <w:rFonts w:ascii="Cambria Math" w:hAnsi="Cambria Math"/>
              <w:sz w:val="24"/>
              <w:lang w:val="nb-NO"/>
            </w:rPr>
            <m:t>+2+2</m:t>
          </m:r>
        </m:oMath>
      </m:oMathPara>
    </w:p>
    <w:p w:rsidR="00E71872" w:rsidRPr="00AD7327" w:rsidRDefault="00E71872" w:rsidP="00E71872">
      <w:pPr>
        <w:rPr>
          <w:sz w:val="24"/>
          <w:lang w:val="nb-N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nb-N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nb-NO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  <m:r>
                    <w:rPr>
                      <w:rFonts w:ascii="Cambria Math" w:hAnsi="Cambria Math"/>
                      <w:sz w:val="24"/>
                      <w:lang w:val="nb-NO"/>
                    </w:rPr>
                    <m:t>-3</m:t>
                  </m:r>
                </m:e>
              </m:d>
              <m:r>
                <w:rPr>
                  <w:rFonts w:ascii="Cambria Math" w:hAnsi="Cambria Math"/>
                  <w:sz w:val="24"/>
                  <w:lang w:val="nb-NO"/>
                </w:rPr>
                <m:t>+2</m:t>
              </m:r>
            </m:e>
          </m:d>
          <m:r>
            <w:rPr>
              <w:rFonts w:ascii="Cambria Math" w:hAnsi="Cambria Math"/>
              <w:sz w:val="24"/>
              <w:lang w:val="nb-NO"/>
            </w:rPr>
            <m:t>+2+2=</m:t>
          </m:r>
          <m:r>
            <w:rPr>
              <w:rFonts w:ascii="Cambria Math" w:hAnsi="Cambria Math"/>
              <w:sz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nb-NO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  <m:r>
                <w:rPr>
                  <w:rFonts w:ascii="Cambria Math" w:hAnsi="Cambria Math"/>
                  <w:sz w:val="24"/>
                  <w:lang w:val="nb-NO"/>
                </w:rPr>
                <m:t>-3</m:t>
              </m:r>
            </m:e>
          </m:d>
          <m:r>
            <w:rPr>
              <w:rFonts w:ascii="Cambria Math" w:hAnsi="Cambria Math"/>
              <w:sz w:val="24"/>
              <w:lang w:val="nb-NO"/>
            </w:rPr>
            <m:t>+2+2+2</m:t>
          </m:r>
        </m:oMath>
      </m:oMathPara>
    </w:p>
    <w:p w:rsidR="00E71872" w:rsidRPr="00AD7327" w:rsidRDefault="00E71872" w:rsidP="00E71872">
      <w:pPr>
        <w:rPr>
          <w:sz w:val="24"/>
          <w:lang w:val="nb-N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nb-NO"/>
            </w:rPr>
            <m:t>=⋯</m:t>
          </m:r>
        </m:oMath>
      </m:oMathPara>
    </w:p>
    <w:p w:rsidR="00E71872" w:rsidRPr="00AD7327" w:rsidRDefault="00E71872" w:rsidP="00E71872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nb-NO"/>
            </w:rPr>
            <m:t>=</m:t>
          </m:r>
          <m:r>
            <w:rPr>
              <w:rFonts w:ascii="Cambria Math" w:hAnsi="Cambria Math"/>
              <w:sz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nb-NO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  <m:r>
                <w:rPr>
                  <w:rFonts w:ascii="Cambria Math" w:hAnsi="Cambria Math"/>
                  <w:sz w:val="24"/>
                  <w:lang w:val="nb-NO"/>
                </w:rPr>
                <m:t>-</m:t>
              </m:r>
              <m:r>
                <w:rPr>
                  <w:rFonts w:ascii="Cambria Math" w:hAnsi="Cambria Math"/>
                  <w:sz w:val="24"/>
                </w:rPr>
                <m:t>i</m:t>
              </m:r>
            </m:e>
          </m:d>
          <m:r>
            <w:rPr>
              <w:rFonts w:ascii="Cambria Math" w:hAnsi="Cambria Math"/>
              <w:sz w:val="24"/>
              <w:lang w:val="nb-NO"/>
            </w:rPr>
            <m:t>+2</m:t>
          </m:r>
          <m:r>
            <w:rPr>
              <w:rFonts w:ascii="Cambria Math" w:hAnsi="Cambria Math"/>
              <w:sz w:val="24"/>
            </w:rPr>
            <m:t>i</m:t>
          </m:r>
        </m:oMath>
      </m:oMathPara>
    </w:p>
    <w:p w:rsidR="00E71872" w:rsidRPr="00AD7327" w:rsidRDefault="00E71872" w:rsidP="00E71872">
      <w:pPr>
        <w:rPr>
          <w:sz w:val="24"/>
          <w:lang w:val="nb-N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nb-NO"/>
            </w:rPr>
            <m:t>=⋯</m:t>
          </m:r>
        </m:oMath>
      </m:oMathPara>
    </w:p>
    <w:p w:rsidR="00472BFD" w:rsidRPr="00AD7327" w:rsidRDefault="00472BFD" w:rsidP="00E71872">
      <w:pPr>
        <w:rPr>
          <w:sz w:val="24"/>
          <w:lang w:val="nb-N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nb-NO"/>
            </w:rPr>
            <m:t>=</m:t>
          </m:r>
          <m:r>
            <w:rPr>
              <w:rFonts w:ascii="Cambria Math" w:hAnsi="Cambria Math"/>
              <w:sz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nb-NO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nb-NO"/>
                </w:rPr>
                <m:t>1</m:t>
              </m:r>
            </m:e>
          </m:d>
          <m:r>
            <w:rPr>
              <w:rFonts w:ascii="Cambria Math" w:hAnsi="Cambria Math"/>
              <w:sz w:val="24"/>
              <w:lang w:val="nb-NO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  <m:r>
                <w:rPr>
                  <w:rFonts w:ascii="Cambria Math" w:hAnsi="Cambria Math"/>
                  <w:sz w:val="24"/>
                  <w:lang w:val="nb-NO"/>
                </w:rPr>
                <m:t>-1</m:t>
              </m:r>
            </m:e>
          </m:d>
        </m:oMath>
      </m:oMathPara>
    </w:p>
    <w:p w:rsidR="000242E6" w:rsidRPr="00AD7327" w:rsidRDefault="00E71872" w:rsidP="00E71872">
      <w:pPr>
        <w:rPr>
          <w:sz w:val="24"/>
          <w:lang w:val="nb-N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nb-NO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  <m:r>
                <w:rPr>
                  <w:rFonts w:ascii="Cambria Math" w:hAnsi="Cambria Math"/>
                  <w:sz w:val="24"/>
                  <w:lang w:val="nb-NO"/>
                </w:rPr>
                <m:t>-1</m:t>
              </m:r>
            </m:e>
          </m:d>
        </m:oMath>
      </m:oMathPara>
    </w:p>
    <w:p w:rsidR="005D6F45" w:rsidRPr="00AD7327" w:rsidRDefault="005D6F45" w:rsidP="008A6ED3">
      <w:pPr>
        <w:rPr>
          <w:sz w:val="24"/>
          <w:lang w:val="nb-NO"/>
        </w:rPr>
      </w:pPr>
      <w:r w:rsidRPr="00AD7327">
        <w:rPr>
          <w:sz w:val="24"/>
          <w:lang w:val="nb-NO"/>
        </w:rPr>
        <w:t>b</w:t>
      </w:r>
      <w:r w:rsidRPr="00AD7327">
        <w:rPr>
          <w:sz w:val="24"/>
          <w:lang w:val="nb-NO"/>
        </w:rPr>
        <w:t>．</w:t>
      </w:r>
      <w:r w:rsidR="005D706D" w:rsidRPr="00AD7327">
        <w:rPr>
          <w:sz w:val="24"/>
          <w:lang w:val="nb-NO"/>
        </w:rPr>
        <w:t>性能无提升</w:t>
      </w:r>
    </w:p>
    <w:p w:rsidR="0021552A" w:rsidRPr="00AD7327" w:rsidRDefault="007632B5" w:rsidP="0021552A">
      <w:pPr>
        <w:rPr>
          <w:sz w:val="24"/>
        </w:rPr>
      </w:pPr>
      <w:r w:rsidRPr="00061AE0">
        <w:rPr>
          <w:color w:val="FF0000"/>
          <w:sz w:val="24"/>
        </w:rPr>
        <w:t>9</w:t>
      </w:r>
      <w:r w:rsidR="00C2031E" w:rsidRPr="00061AE0">
        <w:rPr>
          <w:color w:val="FF0000"/>
          <w:sz w:val="24"/>
        </w:rPr>
        <w:t>．</w:t>
      </w:r>
      <w:r w:rsidR="0021552A" w:rsidRPr="00AD7327">
        <w:rPr>
          <w:sz w:val="24"/>
          <w:lang w:val="nb-NO"/>
        </w:rPr>
        <w:t>a</w:t>
      </w:r>
      <w:r w:rsidR="0021552A" w:rsidRPr="00AD7327">
        <w:rPr>
          <w:sz w:val="24"/>
          <w:lang w:val="nb-NO"/>
        </w:rPr>
        <w:t>．</w:t>
      </w:r>
      <w:r w:rsidR="0051184C" w:rsidRPr="00AD7327">
        <w:rPr>
          <w:sz w:val="24"/>
          <w:lang w:val="nb-NO"/>
        </w:rPr>
        <w:t>算法</w:t>
      </w:r>
      <w:r w:rsidR="006E1C6E" w:rsidRPr="00AD7327">
        <w:rPr>
          <w:sz w:val="24"/>
          <w:lang w:val="nb-NO"/>
        </w:rPr>
        <w:t>求的是</w:t>
      </w:r>
      <w:r w:rsidR="0051184C" w:rsidRPr="00AD7327">
        <w:rPr>
          <w:sz w:val="24"/>
        </w:rPr>
        <w:t>：</w:t>
      </w:r>
      <w:r w:rsidR="00934455" w:rsidRPr="00AD7327">
        <w:rPr>
          <w:sz w:val="24"/>
        </w:rPr>
        <w:t>数组最小值</w:t>
      </w:r>
    </w:p>
    <w:p w:rsidR="009C3AF2" w:rsidRPr="00AD7327" w:rsidRDefault="00934455" w:rsidP="0021552A">
      <w:pPr>
        <w:rPr>
          <w:sz w:val="24"/>
        </w:rPr>
      </w:pPr>
      <w:r w:rsidRPr="00AD7327">
        <w:rPr>
          <w:sz w:val="24"/>
        </w:rPr>
        <w:t>b</w:t>
      </w:r>
      <w:r w:rsidRPr="00AD7327">
        <w:rPr>
          <w:sz w:val="24"/>
        </w:rPr>
        <w:t>．</w:t>
      </w:r>
      <w:r w:rsidR="00D04607" w:rsidRPr="00AD7327">
        <w:rPr>
          <w:sz w:val="24"/>
        </w:rPr>
        <w:t>选</w:t>
      </w:r>
      <w:r w:rsidR="00057784" w:rsidRPr="00AD7327">
        <w:rPr>
          <w:sz w:val="24"/>
        </w:rPr>
        <w:t>基本操作</w:t>
      </w:r>
      <w:r w:rsidR="00D04607" w:rsidRPr="00AD7327">
        <w:rPr>
          <w:sz w:val="24"/>
        </w:rPr>
        <w:t>：</w:t>
      </w:r>
      <w:r w:rsidR="00057784" w:rsidRPr="00AD7327">
        <w:rPr>
          <w:sz w:val="24"/>
        </w:rPr>
        <w:t>值</w:t>
      </w:r>
      <w:r w:rsidR="00D04607" w:rsidRPr="00AD7327">
        <w:rPr>
          <w:sz w:val="24"/>
        </w:rPr>
        <w:t>的</w:t>
      </w:r>
      <w:r w:rsidR="00057784" w:rsidRPr="00AD7327">
        <w:rPr>
          <w:sz w:val="24"/>
        </w:rPr>
        <w:t>比较，</w:t>
      </w:r>
      <w:r w:rsidR="00895A9F" w:rsidRPr="00AD7327">
        <w:rPr>
          <w:sz w:val="24"/>
        </w:rPr>
        <w:t>令</w:t>
      </w:r>
      <w:r w:rsidR="00895A9F" w:rsidRPr="00AD7327">
        <w:rPr>
          <w:sz w:val="24"/>
        </w:rPr>
        <w:t>C(n)</w:t>
      </w:r>
      <w:r w:rsidR="00895A9F" w:rsidRPr="00AD7327">
        <w:rPr>
          <w:sz w:val="24"/>
        </w:rPr>
        <w:t>表示算法所需的比较次数</w:t>
      </w:r>
    </w:p>
    <w:p w:rsidR="00895A9F" w:rsidRPr="00AD7327" w:rsidRDefault="00895A9F" w:rsidP="0021552A">
      <w:pPr>
        <w:rPr>
          <w:sz w:val="24"/>
        </w:rPr>
      </w:pPr>
      <w:r w:rsidRPr="00AD7327">
        <w:rPr>
          <w:sz w:val="24"/>
        </w:rPr>
        <w:t>则</w:t>
      </w:r>
      <w:r w:rsidR="00BC357A" w:rsidRPr="00AD7327">
        <w:rPr>
          <w:sz w:val="24"/>
        </w:rPr>
        <w:t>C</w:t>
      </w:r>
      <w:r w:rsidR="00BC357A" w:rsidRPr="00AD7327">
        <w:rPr>
          <w:sz w:val="24"/>
          <w:lang w:val="nb-NO"/>
        </w:rPr>
        <w:t>(n)=</w:t>
      </w:r>
      <w:r w:rsidR="00BC357A" w:rsidRPr="00AD7327">
        <w:rPr>
          <w:sz w:val="24"/>
          <w:lang w:val="nb-NO"/>
        </w:rPr>
        <w:t>递归调用的比较次数＋递归返回后执行</w:t>
      </w:r>
      <w:r w:rsidR="00BC357A" w:rsidRPr="00AD7327">
        <w:rPr>
          <w:sz w:val="24"/>
          <w:lang w:val="nb-NO"/>
        </w:rPr>
        <w:t>1</w:t>
      </w:r>
      <w:r w:rsidR="00BC357A" w:rsidRPr="00AD7327">
        <w:rPr>
          <w:sz w:val="24"/>
          <w:lang w:val="nb-NO"/>
        </w:rPr>
        <w:t>次比较</w:t>
      </w:r>
    </w:p>
    <w:p w:rsidR="000512F4" w:rsidRPr="00AD7327" w:rsidRDefault="005865AF" w:rsidP="008A6ED3">
      <w:pPr>
        <w:rPr>
          <w:sz w:val="24"/>
        </w:rPr>
      </w:pPr>
      <w:r w:rsidRPr="00AD7327">
        <w:rPr>
          <w:sz w:val="24"/>
        </w:rPr>
        <w:lastRenderedPageBreak/>
        <w:t>即：</w:t>
      </w:r>
      <w:r w:rsidR="00E80C36" w:rsidRPr="00AD7327">
        <w:rPr>
          <w:position w:val="-26"/>
          <w:sz w:val="24"/>
        </w:rPr>
        <w:object w:dxaOrig="2100" w:dyaOrig="620">
          <v:shape id="_x0000_i1031" type="#_x0000_t75" style="width:105pt;height:30.75pt" o:ole="">
            <v:imagedata r:id="rId19" o:title=""/>
          </v:shape>
          <o:OLEObject Type="Embed" ProgID="Equation.3" ShapeID="_x0000_i1031" DrawAspect="Content" ObjectID="_1712991767" r:id="rId20"/>
        </w:object>
      </w:r>
    </w:p>
    <w:p w:rsidR="002519D7" w:rsidRPr="00AD7327" w:rsidRDefault="002519D7" w:rsidP="002519D7">
      <w:pPr>
        <w:rPr>
          <w:sz w:val="24"/>
          <w:lang w:val="nb-NO"/>
        </w:rPr>
      </w:pPr>
      <w:r w:rsidRPr="00AD7327">
        <w:rPr>
          <w:sz w:val="24"/>
          <w:lang w:val="nb-NO"/>
        </w:rPr>
        <w:t>迭代求解：</w:t>
      </w:r>
    </w:p>
    <w:p w:rsidR="006571CA" w:rsidRPr="00AD7327" w:rsidRDefault="006571CA" w:rsidP="006571CA">
      <w:pPr>
        <w:rPr>
          <w:sz w:val="24"/>
          <w:lang w:val="nb-N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nb-NO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lang w:val="nb-NO"/>
            </w:rPr>
            <m:t>=</m:t>
          </m:r>
          <m:r>
            <w:rPr>
              <w:rFonts w:ascii="Cambria Math" w:hAnsi="Cambria Math"/>
              <w:sz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nb-NO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  <m:r>
                <w:rPr>
                  <w:rFonts w:ascii="Cambria Math" w:hAnsi="Cambria Math"/>
                  <w:sz w:val="24"/>
                  <w:lang w:val="nb-NO"/>
                </w:rPr>
                <m:t>-1</m:t>
              </m:r>
            </m:e>
          </m:d>
          <m:r>
            <w:rPr>
              <w:rFonts w:ascii="Cambria Math" w:hAnsi="Cambria Math"/>
              <w:sz w:val="24"/>
              <w:lang w:val="nb-NO"/>
            </w:rPr>
            <m:t>+1</m:t>
          </m:r>
        </m:oMath>
      </m:oMathPara>
    </w:p>
    <w:p w:rsidR="006571CA" w:rsidRPr="00AD7327" w:rsidRDefault="006571CA" w:rsidP="006571CA">
      <w:pPr>
        <w:rPr>
          <w:sz w:val="24"/>
          <w:lang w:val="nb-N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nb-N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nb-NO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  <m:r>
                    <w:rPr>
                      <w:rFonts w:ascii="Cambria Math" w:hAnsi="Cambria Math"/>
                      <w:sz w:val="24"/>
                      <w:lang w:val="nb-NO"/>
                    </w:rPr>
                    <m:t>-2</m:t>
                  </m:r>
                </m:e>
              </m:d>
              <m:r>
                <w:rPr>
                  <w:rFonts w:ascii="Cambria Math" w:hAnsi="Cambria Math"/>
                  <w:sz w:val="24"/>
                  <w:lang w:val="nb-NO"/>
                </w:rPr>
                <m:t>+1</m:t>
              </m:r>
            </m:e>
          </m:d>
          <m:r>
            <w:rPr>
              <w:rFonts w:ascii="Cambria Math" w:hAnsi="Cambria Math"/>
              <w:sz w:val="24"/>
              <w:lang w:val="nb-NO"/>
            </w:rPr>
            <m:t>+1</m:t>
          </m:r>
        </m:oMath>
      </m:oMathPara>
    </w:p>
    <w:p w:rsidR="006571CA" w:rsidRPr="00AD7327" w:rsidRDefault="006571CA" w:rsidP="006571CA">
      <w:pPr>
        <w:rPr>
          <w:sz w:val="24"/>
          <w:lang w:val="nb-N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nb-NO"/>
            </w:rPr>
            <m:t>=</m:t>
          </m:r>
          <m:r>
            <w:rPr>
              <w:rFonts w:ascii="Cambria Math" w:hAnsi="Cambria Math"/>
              <w:sz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nb-NO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  <m:r>
                <w:rPr>
                  <w:rFonts w:ascii="Cambria Math" w:hAnsi="Cambria Math"/>
                  <w:sz w:val="24"/>
                  <w:lang w:val="nb-NO"/>
                </w:rPr>
                <m:t>-2</m:t>
              </m:r>
            </m:e>
          </m:d>
          <m:r>
            <w:rPr>
              <w:rFonts w:ascii="Cambria Math" w:hAnsi="Cambria Math"/>
              <w:sz w:val="24"/>
              <w:lang w:val="nb-NO"/>
            </w:rPr>
            <m:t>+1+1</m:t>
          </m:r>
        </m:oMath>
      </m:oMathPara>
    </w:p>
    <w:p w:rsidR="006571CA" w:rsidRPr="00AD7327" w:rsidRDefault="006571CA" w:rsidP="006571CA">
      <w:pPr>
        <w:rPr>
          <w:sz w:val="24"/>
          <w:lang w:val="nb-N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nb-N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nb-NO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  <m:r>
                    <w:rPr>
                      <w:rFonts w:ascii="Cambria Math" w:hAnsi="Cambria Math"/>
                      <w:sz w:val="24"/>
                      <w:lang w:val="nb-NO"/>
                    </w:rPr>
                    <m:t>-3</m:t>
                  </m:r>
                </m:e>
              </m:d>
              <m:r>
                <w:rPr>
                  <w:rFonts w:ascii="Cambria Math" w:hAnsi="Cambria Math"/>
                  <w:sz w:val="24"/>
                  <w:lang w:val="nb-NO"/>
                </w:rPr>
                <m:t>+1</m:t>
              </m:r>
            </m:e>
          </m:d>
          <m:r>
            <w:rPr>
              <w:rFonts w:ascii="Cambria Math" w:hAnsi="Cambria Math"/>
              <w:sz w:val="24"/>
              <w:lang w:val="nb-NO"/>
            </w:rPr>
            <m:t>+1+1</m:t>
          </m:r>
        </m:oMath>
      </m:oMathPara>
    </w:p>
    <w:p w:rsidR="006571CA" w:rsidRPr="00AD7327" w:rsidRDefault="006571CA" w:rsidP="006571CA">
      <w:pPr>
        <w:rPr>
          <w:sz w:val="24"/>
          <w:lang w:val="nb-N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nb-NO"/>
            </w:rPr>
            <m:t>=</m:t>
          </m:r>
          <m:r>
            <w:rPr>
              <w:rFonts w:ascii="Cambria Math" w:hAnsi="Cambria Math"/>
              <w:sz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nb-NO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  <m:r>
                <w:rPr>
                  <w:rFonts w:ascii="Cambria Math" w:hAnsi="Cambria Math"/>
                  <w:sz w:val="24"/>
                  <w:lang w:val="nb-NO"/>
                </w:rPr>
                <m:t>-3</m:t>
              </m:r>
            </m:e>
          </m:d>
          <m:r>
            <w:rPr>
              <w:rFonts w:ascii="Cambria Math" w:hAnsi="Cambria Math"/>
              <w:sz w:val="24"/>
              <w:lang w:val="nb-NO"/>
            </w:rPr>
            <m:t>+1+1+1</m:t>
          </m:r>
        </m:oMath>
      </m:oMathPara>
    </w:p>
    <w:p w:rsidR="006571CA" w:rsidRPr="00AD7327" w:rsidRDefault="006571CA" w:rsidP="006571CA">
      <w:pPr>
        <w:rPr>
          <w:sz w:val="24"/>
          <w:lang w:val="nb-N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nb-NO"/>
            </w:rPr>
            <m:t>=⋯</m:t>
          </m:r>
        </m:oMath>
      </m:oMathPara>
    </w:p>
    <w:p w:rsidR="006571CA" w:rsidRPr="00AD7327" w:rsidRDefault="006571CA" w:rsidP="006571CA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nb-NO"/>
            </w:rPr>
            <m:t>=</m:t>
          </m:r>
          <m:r>
            <w:rPr>
              <w:rFonts w:ascii="Cambria Math" w:hAnsi="Cambria Math"/>
              <w:sz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nb-NO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  <m:r>
                <w:rPr>
                  <w:rFonts w:ascii="Cambria Math" w:hAnsi="Cambria Math"/>
                  <w:sz w:val="24"/>
                  <w:lang w:val="nb-NO"/>
                </w:rPr>
                <m:t>-</m:t>
              </m:r>
              <m:r>
                <w:rPr>
                  <w:rFonts w:ascii="Cambria Math" w:hAnsi="Cambria Math"/>
                  <w:sz w:val="24"/>
                </w:rPr>
                <m:t>i</m:t>
              </m:r>
            </m:e>
          </m:d>
          <m:r>
            <w:rPr>
              <w:rFonts w:ascii="Cambria Math" w:hAnsi="Cambria Math"/>
              <w:sz w:val="24"/>
              <w:lang w:val="nb-NO"/>
            </w:rPr>
            <m:t>+</m:t>
          </m:r>
          <m:r>
            <w:rPr>
              <w:rFonts w:ascii="Cambria Math" w:hAnsi="Cambria Math"/>
              <w:sz w:val="24"/>
            </w:rPr>
            <m:t>i</m:t>
          </m:r>
        </m:oMath>
      </m:oMathPara>
    </w:p>
    <w:p w:rsidR="006571CA" w:rsidRPr="00AD7327" w:rsidRDefault="006571CA" w:rsidP="006571CA">
      <w:pPr>
        <w:rPr>
          <w:sz w:val="24"/>
          <w:lang w:val="nb-N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nb-NO"/>
            </w:rPr>
            <m:t>=⋯</m:t>
          </m:r>
        </m:oMath>
      </m:oMathPara>
    </w:p>
    <w:p w:rsidR="006571CA" w:rsidRPr="00AD7327" w:rsidRDefault="006571CA" w:rsidP="006571CA">
      <w:pPr>
        <w:rPr>
          <w:sz w:val="24"/>
          <w:lang w:val="nb-N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nb-NO"/>
            </w:rPr>
            <m:t>=</m:t>
          </m:r>
          <m:r>
            <w:rPr>
              <w:rFonts w:ascii="Cambria Math" w:hAnsi="Cambria Math"/>
              <w:sz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nb-NO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nb-NO"/>
                </w:rPr>
                <m:t>1</m:t>
              </m:r>
            </m:e>
          </m:d>
          <m:r>
            <w:rPr>
              <w:rFonts w:ascii="Cambria Math" w:hAnsi="Cambria Math"/>
              <w:sz w:val="24"/>
              <w:lang w:val="nb-NO"/>
            </w:rPr>
            <m:t>+</m:t>
          </m:r>
          <m:r>
            <w:rPr>
              <w:rFonts w:ascii="Cambria Math" w:hAnsi="Cambria Math"/>
              <w:sz w:val="24"/>
            </w:rPr>
            <m:t>n</m:t>
          </m:r>
          <m:r>
            <w:rPr>
              <w:rFonts w:ascii="Cambria Math" w:hAnsi="Cambria Math"/>
              <w:sz w:val="24"/>
              <w:lang w:val="nb-NO"/>
            </w:rPr>
            <m:t>-1</m:t>
          </m:r>
        </m:oMath>
      </m:oMathPara>
    </w:p>
    <w:p w:rsidR="008A6ED3" w:rsidRPr="00AD7327" w:rsidRDefault="006571CA" w:rsidP="008A6ED3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nb-NO"/>
            </w:rPr>
            <m:t>=</m:t>
          </m:r>
          <m:r>
            <w:rPr>
              <w:rFonts w:ascii="Cambria Math" w:hAnsi="Cambria Math"/>
              <w:sz w:val="24"/>
            </w:rPr>
            <m:t>n</m:t>
          </m:r>
          <m:r>
            <w:rPr>
              <w:rFonts w:ascii="Cambria Math" w:hAnsi="Cambria Math"/>
              <w:sz w:val="24"/>
              <w:lang w:val="nb-NO"/>
            </w:rPr>
            <m:t>-1</m:t>
          </m:r>
        </m:oMath>
      </m:oMathPara>
    </w:p>
    <w:p w:rsidR="00E27F8C" w:rsidRPr="00AD7327" w:rsidRDefault="00E27F8C" w:rsidP="008A6ED3">
      <w:pPr>
        <w:rPr>
          <w:sz w:val="24"/>
        </w:rPr>
      </w:pPr>
    </w:p>
    <w:sectPr w:rsidR="00E27F8C" w:rsidRPr="00AD7327">
      <w:footerReference w:type="even" r:id="rId21"/>
      <w:footerReference w:type="default" r:id="rId22"/>
      <w:pgSz w:w="11906" w:h="16838"/>
      <w:pgMar w:top="779" w:right="1800" w:bottom="1440" w:left="126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F97" w:rsidRDefault="00635F97">
      <w:r>
        <w:separator/>
      </w:r>
    </w:p>
  </w:endnote>
  <w:endnote w:type="continuationSeparator" w:id="0">
    <w:p w:rsidR="00635F97" w:rsidRDefault="00635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1B9" w:rsidRDefault="006D21B9">
    <w:pPr>
      <w:pStyle w:val="a9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6D21B9" w:rsidRDefault="006D21B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1B9" w:rsidRDefault="006D21B9">
    <w:pPr>
      <w:pStyle w:val="a9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AE64A8">
      <w:rPr>
        <w:rStyle w:val="a3"/>
        <w:noProof/>
      </w:rPr>
      <w:t>3</w:t>
    </w:r>
    <w:r>
      <w:fldChar w:fldCharType="end"/>
    </w:r>
  </w:p>
  <w:p w:rsidR="006D21B9" w:rsidRDefault="006D21B9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F97" w:rsidRDefault="00635F97">
      <w:r>
        <w:separator/>
      </w:r>
    </w:p>
  </w:footnote>
  <w:footnote w:type="continuationSeparator" w:id="0">
    <w:p w:rsidR="00635F97" w:rsidRDefault="00635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0"/>
    <w:multiLevelType w:val="multilevel"/>
    <w:tmpl w:val="00000010"/>
    <w:lvl w:ilvl="0">
      <w:start w:val="1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0000022"/>
    <w:multiLevelType w:val="multilevel"/>
    <w:tmpl w:val="00000022"/>
    <w:lvl w:ilvl="0">
      <w:start w:val="1"/>
      <w:numFmt w:val="lowerLetter"/>
      <w:lvlText w:val="%1."/>
      <w:lvlJc w:val="left"/>
      <w:pPr>
        <w:tabs>
          <w:tab w:val="num" w:pos="885"/>
        </w:tabs>
        <w:ind w:left="88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 w15:restartNumberingAfterBreak="0">
    <w:nsid w:val="309E63F1"/>
    <w:multiLevelType w:val="multilevel"/>
    <w:tmpl w:val="00000000"/>
    <w:lvl w:ilvl="0">
      <w:start w:val="6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6"/>
  </w:num>
  <w:num w:numId="5">
    <w:abstractNumId w:val="1"/>
  </w:num>
  <w:num w:numId="6">
    <w:abstractNumId w:val="9"/>
  </w:num>
  <w:num w:numId="7">
    <w:abstractNumId w:val="4"/>
  </w:num>
  <w:num w:numId="8">
    <w:abstractNumId w:val="16"/>
  </w:num>
  <w:num w:numId="9">
    <w:abstractNumId w:val="15"/>
  </w:num>
  <w:num w:numId="10">
    <w:abstractNumId w:val="17"/>
  </w:num>
  <w:num w:numId="11">
    <w:abstractNumId w:val="3"/>
  </w:num>
  <w:num w:numId="12">
    <w:abstractNumId w:val="10"/>
  </w:num>
  <w:num w:numId="13">
    <w:abstractNumId w:val="13"/>
  </w:num>
  <w:num w:numId="14">
    <w:abstractNumId w:val="12"/>
  </w:num>
  <w:num w:numId="15">
    <w:abstractNumId w:val="14"/>
  </w:num>
  <w:num w:numId="16">
    <w:abstractNumId w:val="8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8DF"/>
    <w:rsid w:val="000161AC"/>
    <w:rsid w:val="00017DCC"/>
    <w:rsid w:val="00020433"/>
    <w:rsid w:val="000242E6"/>
    <w:rsid w:val="000244C5"/>
    <w:rsid w:val="000244E4"/>
    <w:rsid w:val="00030996"/>
    <w:rsid w:val="00030BF9"/>
    <w:rsid w:val="000334AA"/>
    <w:rsid w:val="000505D9"/>
    <w:rsid w:val="000512F4"/>
    <w:rsid w:val="000523DD"/>
    <w:rsid w:val="00057784"/>
    <w:rsid w:val="000619CC"/>
    <w:rsid w:val="00061AE0"/>
    <w:rsid w:val="0006410D"/>
    <w:rsid w:val="000844B4"/>
    <w:rsid w:val="00086613"/>
    <w:rsid w:val="00086A3E"/>
    <w:rsid w:val="0009732F"/>
    <w:rsid w:val="000A0E61"/>
    <w:rsid w:val="000A5AC8"/>
    <w:rsid w:val="000B3580"/>
    <w:rsid w:val="000B724E"/>
    <w:rsid w:val="000C2A8C"/>
    <w:rsid w:val="000C6524"/>
    <w:rsid w:val="000C7F2C"/>
    <w:rsid w:val="000D1E72"/>
    <w:rsid w:val="000D270B"/>
    <w:rsid w:val="000D3C84"/>
    <w:rsid w:val="000E3161"/>
    <w:rsid w:val="000F2CAF"/>
    <w:rsid w:val="000F3496"/>
    <w:rsid w:val="00100D61"/>
    <w:rsid w:val="0010668B"/>
    <w:rsid w:val="00111DF4"/>
    <w:rsid w:val="00115C5F"/>
    <w:rsid w:val="00116986"/>
    <w:rsid w:val="0011760F"/>
    <w:rsid w:val="00131831"/>
    <w:rsid w:val="001345D3"/>
    <w:rsid w:val="00136967"/>
    <w:rsid w:val="00146C3C"/>
    <w:rsid w:val="00156256"/>
    <w:rsid w:val="001715D9"/>
    <w:rsid w:val="001725BE"/>
    <w:rsid w:val="00172A27"/>
    <w:rsid w:val="00172E21"/>
    <w:rsid w:val="001759F0"/>
    <w:rsid w:val="0018316A"/>
    <w:rsid w:val="001837F1"/>
    <w:rsid w:val="00183D98"/>
    <w:rsid w:val="001916CB"/>
    <w:rsid w:val="0019669F"/>
    <w:rsid w:val="00197A6B"/>
    <w:rsid w:val="001B3702"/>
    <w:rsid w:val="001D181A"/>
    <w:rsid w:val="001E25B9"/>
    <w:rsid w:val="002027BC"/>
    <w:rsid w:val="00202AE8"/>
    <w:rsid w:val="002154B1"/>
    <w:rsid w:val="0021552A"/>
    <w:rsid w:val="00216773"/>
    <w:rsid w:val="00221B43"/>
    <w:rsid w:val="002226A1"/>
    <w:rsid w:val="00234E19"/>
    <w:rsid w:val="002363B9"/>
    <w:rsid w:val="002479D3"/>
    <w:rsid w:val="002519D7"/>
    <w:rsid w:val="002540A0"/>
    <w:rsid w:val="002559DC"/>
    <w:rsid w:val="00262137"/>
    <w:rsid w:val="002634E8"/>
    <w:rsid w:val="002711EF"/>
    <w:rsid w:val="002714E3"/>
    <w:rsid w:val="00271F58"/>
    <w:rsid w:val="00273BF1"/>
    <w:rsid w:val="00273C8C"/>
    <w:rsid w:val="00274B1B"/>
    <w:rsid w:val="00276DDD"/>
    <w:rsid w:val="002815C8"/>
    <w:rsid w:val="002851BD"/>
    <w:rsid w:val="002B138B"/>
    <w:rsid w:val="002B3D44"/>
    <w:rsid w:val="002C1836"/>
    <w:rsid w:val="002C37C0"/>
    <w:rsid w:val="002C4B53"/>
    <w:rsid w:val="002C56F6"/>
    <w:rsid w:val="002D45C4"/>
    <w:rsid w:val="002E0BC0"/>
    <w:rsid w:val="002F1F2B"/>
    <w:rsid w:val="002F638F"/>
    <w:rsid w:val="002F6A81"/>
    <w:rsid w:val="00302ADA"/>
    <w:rsid w:val="00307BAC"/>
    <w:rsid w:val="00311F45"/>
    <w:rsid w:val="00317E4A"/>
    <w:rsid w:val="00321A7A"/>
    <w:rsid w:val="00322EDC"/>
    <w:rsid w:val="00323058"/>
    <w:rsid w:val="0032743F"/>
    <w:rsid w:val="00330398"/>
    <w:rsid w:val="003308B4"/>
    <w:rsid w:val="003339F8"/>
    <w:rsid w:val="00334A97"/>
    <w:rsid w:val="0033680E"/>
    <w:rsid w:val="003443D1"/>
    <w:rsid w:val="00344FD9"/>
    <w:rsid w:val="003508BC"/>
    <w:rsid w:val="003518F1"/>
    <w:rsid w:val="00351EFA"/>
    <w:rsid w:val="00355369"/>
    <w:rsid w:val="00355A7A"/>
    <w:rsid w:val="003646C6"/>
    <w:rsid w:val="00364C0D"/>
    <w:rsid w:val="00364E46"/>
    <w:rsid w:val="00367F7F"/>
    <w:rsid w:val="00372FF9"/>
    <w:rsid w:val="0037536C"/>
    <w:rsid w:val="0037732D"/>
    <w:rsid w:val="003819F3"/>
    <w:rsid w:val="00383737"/>
    <w:rsid w:val="0039149E"/>
    <w:rsid w:val="00394795"/>
    <w:rsid w:val="0039528C"/>
    <w:rsid w:val="00395858"/>
    <w:rsid w:val="003A074E"/>
    <w:rsid w:val="003A1626"/>
    <w:rsid w:val="003B2B25"/>
    <w:rsid w:val="003B2BFD"/>
    <w:rsid w:val="003B4181"/>
    <w:rsid w:val="003B5E78"/>
    <w:rsid w:val="003B6199"/>
    <w:rsid w:val="003C0698"/>
    <w:rsid w:val="003C7F12"/>
    <w:rsid w:val="003D56B2"/>
    <w:rsid w:val="003E6143"/>
    <w:rsid w:val="003F0B26"/>
    <w:rsid w:val="003F0E64"/>
    <w:rsid w:val="003F3B1D"/>
    <w:rsid w:val="00417E22"/>
    <w:rsid w:val="00420836"/>
    <w:rsid w:val="004246C5"/>
    <w:rsid w:val="00431B60"/>
    <w:rsid w:val="0046739D"/>
    <w:rsid w:val="00472BFD"/>
    <w:rsid w:val="004807C6"/>
    <w:rsid w:val="00482415"/>
    <w:rsid w:val="00497FE9"/>
    <w:rsid w:val="004D0676"/>
    <w:rsid w:val="004D7F47"/>
    <w:rsid w:val="004E2085"/>
    <w:rsid w:val="004E2621"/>
    <w:rsid w:val="004E5AB0"/>
    <w:rsid w:val="004F25E6"/>
    <w:rsid w:val="00504042"/>
    <w:rsid w:val="0051184C"/>
    <w:rsid w:val="00515735"/>
    <w:rsid w:val="005246B9"/>
    <w:rsid w:val="005252CB"/>
    <w:rsid w:val="00525915"/>
    <w:rsid w:val="00527E42"/>
    <w:rsid w:val="00532902"/>
    <w:rsid w:val="00532F40"/>
    <w:rsid w:val="00536F7B"/>
    <w:rsid w:val="00544E03"/>
    <w:rsid w:val="00546FA3"/>
    <w:rsid w:val="005472B8"/>
    <w:rsid w:val="00550BFD"/>
    <w:rsid w:val="00557DBC"/>
    <w:rsid w:val="00563E7A"/>
    <w:rsid w:val="00566BAC"/>
    <w:rsid w:val="00566D8D"/>
    <w:rsid w:val="005766D8"/>
    <w:rsid w:val="005815AB"/>
    <w:rsid w:val="005865AF"/>
    <w:rsid w:val="00593341"/>
    <w:rsid w:val="00593FD7"/>
    <w:rsid w:val="005A572C"/>
    <w:rsid w:val="005B6F09"/>
    <w:rsid w:val="005C1C19"/>
    <w:rsid w:val="005C1F51"/>
    <w:rsid w:val="005C355F"/>
    <w:rsid w:val="005C44FE"/>
    <w:rsid w:val="005D09A0"/>
    <w:rsid w:val="005D4AC8"/>
    <w:rsid w:val="005D4F08"/>
    <w:rsid w:val="005D6F45"/>
    <w:rsid w:val="005D706D"/>
    <w:rsid w:val="005D71EF"/>
    <w:rsid w:val="005F66F3"/>
    <w:rsid w:val="005F78ED"/>
    <w:rsid w:val="00600D18"/>
    <w:rsid w:val="006240AE"/>
    <w:rsid w:val="00624352"/>
    <w:rsid w:val="00635F97"/>
    <w:rsid w:val="00636FE3"/>
    <w:rsid w:val="006468A3"/>
    <w:rsid w:val="006475CB"/>
    <w:rsid w:val="006571CA"/>
    <w:rsid w:val="00672327"/>
    <w:rsid w:val="006800E9"/>
    <w:rsid w:val="00696A3F"/>
    <w:rsid w:val="006A00FA"/>
    <w:rsid w:val="006A4614"/>
    <w:rsid w:val="006B45BD"/>
    <w:rsid w:val="006B4619"/>
    <w:rsid w:val="006B554E"/>
    <w:rsid w:val="006C1834"/>
    <w:rsid w:val="006D21B9"/>
    <w:rsid w:val="006D3EC3"/>
    <w:rsid w:val="006E0FE0"/>
    <w:rsid w:val="006E1C6E"/>
    <w:rsid w:val="006F03CE"/>
    <w:rsid w:val="00704937"/>
    <w:rsid w:val="0070630D"/>
    <w:rsid w:val="007072AE"/>
    <w:rsid w:val="007073E4"/>
    <w:rsid w:val="007220D8"/>
    <w:rsid w:val="00722E5F"/>
    <w:rsid w:val="00726277"/>
    <w:rsid w:val="0074418E"/>
    <w:rsid w:val="00750F48"/>
    <w:rsid w:val="00753556"/>
    <w:rsid w:val="007632B5"/>
    <w:rsid w:val="00764219"/>
    <w:rsid w:val="007760F9"/>
    <w:rsid w:val="007805A9"/>
    <w:rsid w:val="00784F11"/>
    <w:rsid w:val="0079014F"/>
    <w:rsid w:val="0079239A"/>
    <w:rsid w:val="00793D3D"/>
    <w:rsid w:val="00797A68"/>
    <w:rsid w:val="007A1525"/>
    <w:rsid w:val="007A1A84"/>
    <w:rsid w:val="007A1D96"/>
    <w:rsid w:val="007A3A2C"/>
    <w:rsid w:val="007B1BA7"/>
    <w:rsid w:val="007B43CB"/>
    <w:rsid w:val="007B7617"/>
    <w:rsid w:val="007D25C8"/>
    <w:rsid w:val="007D65D0"/>
    <w:rsid w:val="007D6B39"/>
    <w:rsid w:val="007E0239"/>
    <w:rsid w:val="007E164A"/>
    <w:rsid w:val="007E5E1F"/>
    <w:rsid w:val="007F0165"/>
    <w:rsid w:val="007F28CD"/>
    <w:rsid w:val="007F2FFD"/>
    <w:rsid w:val="007F314C"/>
    <w:rsid w:val="007F5822"/>
    <w:rsid w:val="00802ED9"/>
    <w:rsid w:val="00804B92"/>
    <w:rsid w:val="00804E58"/>
    <w:rsid w:val="008057A9"/>
    <w:rsid w:val="008119C5"/>
    <w:rsid w:val="00812F71"/>
    <w:rsid w:val="008150C6"/>
    <w:rsid w:val="008175D8"/>
    <w:rsid w:val="00825B4B"/>
    <w:rsid w:val="00827041"/>
    <w:rsid w:val="0083308C"/>
    <w:rsid w:val="00836B04"/>
    <w:rsid w:val="00841D72"/>
    <w:rsid w:val="008421C5"/>
    <w:rsid w:val="00842B10"/>
    <w:rsid w:val="00846416"/>
    <w:rsid w:val="008473B7"/>
    <w:rsid w:val="00854383"/>
    <w:rsid w:val="0086386D"/>
    <w:rsid w:val="00873C3F"/>
    <w:rsid w:val="00884F3B"/>
    <w:rsid w:val="00893EC0"/>
    <w:rsid w:val="00895A9F"/>
    <w:rsid w:val="00896E69"/>
    <w:rsid w:val="00897754"/>
    <w:rsid w:val="008A0BAE"/>
    <w:rsid w:val="008A1ED4"/>
    <w:rsid w:val="008A54BA"/>
    <w:rsid w:val="008A6ED3"/>
    <w:rsid w:val="008B1395"/>
    <w:rsid w:val="008C3660"/>
    <w:rsid w:val="008F023F"/>
    <w:rsid w:val="008F1C68"/>
    <w:rsid w:val="008F2D79"/>
    <w:rsid w:val="008F2F19"/>
    <w:rsid w:val="008F31F0"/>
    <w:rsid w:val="008F7340"/>
    <w:rsid w:val="009020DF"/>
    <w:rsid w:val="00905390"/>
    <w:rsid w:val="00907219"/>
    <w:rsid w:val="00911864"/>
    <w:rsid w:val="009146CE"/>
    <w:rsid w:val="0091639B"/>
    <w:rsid w:val="00920534"/>
    <w:rsid w:val="00933C0F"/>
    <w:rsid w:val="00934455"/>
    <w:rsid w:val="00942A06"/>
    <w:rsid w:val="00950CE9"/>
    <w:rsid w:val="00952C58"/>
    <w:rsid w:val="00960F59"/>
    <w:rsid w:val="00965B0A"/>
    <w:rsid w:val="00971584"/>
    <w:rsid w:val="00972223"/>
    <w:rsid w:val="009746F0"/>
    <w:rsid w:val="009851B7"/>
    <w:rsid w:val="009915F6"/>
    <w:rsid w:val="00995D61"/>
    <w:rsid w:val="00997DBC"/>
    <w:rsid w:val="009A6306"/>
    <w:rsid w:val="009A764E"/>
    <w:rsid w:val="009A7A1F"/>
    <w:rsid w:val="009C0660"/>
    <w:rsid w:val="009C3AF2"/>
    <w:rsid w:val="009C559A"/>
    <w:rsid w:val="009C75E9"/>
    <w:rsid w:val="009D3685"/>
    <w:rsid w:val="009D7238"/>
    <w:rsid w:val="009E0E45"/>
    <w:rsid w:val="009E354A"/>
    <w:rsid w:val="009F29B3"/>
    <w:rsid w:val="009F52FF"/>
    <w:rsid w:val="00A00C27"/>
    <w:rsid w:val="00A23069"/>
    <w:rsid w:val="00A24272"/>
    <w:rsid w:val="00A307B6"/>
    <w:rsid w:val="00A34759"/>
    <w:rsid w:val="00A3501F"/>
    <w:rsid w:val="00A44492"/>
    <w:rsid w:val="00A46A59"/>
    <w:rsid w:val="00A54C81"/>
    <w:rsid w:val="00A57297"/>
    <w:rsid w:val="00A60EB7"/>
    <w:rsid w:val="00A6296C"/>
    <w:rsid w:val="00A62A84"/>
    <w:rsid w:val="00A67032"/>
    <w:rsid w:val="00A71175"/>
    <w:rsid w:val="00A74DDB"/>
    <w:rsid w:val="00A82381"/>
    <w:rsid w:val="00A933E9"/>
    <w:rsid w:val="00A972B8"/>
    <w:rsid w:val="00AA3DAE"/>
    <w:rsid w:val="00AA4546"/>
    <w:rsid w:val="00AD22AA"/>
    <w:rsid w:val="00AD44B9"/>
    <w:rsid w:val="00AD4505"/>
    <w:rsid w:val="00AD6792"/>
    <w:rsid w:val="00AD7327"/>
    <w:rsid w:val="00AE64A8"/>
    <w:rsid w:val="00AF535F"/>
    <w:rsid w:val="00AF5CB3"/>
    <w:rsid w:val="00B035A9"/>
    <w:rsid w:val="00B15728"/>
    <w:rsid w:val="00B22452"/>
    <w:rsid w:val="00B303A6"/>
    <w:rsid w:val="00B313F5"/>
    <w:rsid w:val="00B31616"/>
    <w:rsid w:val="00B42465"/>
    <w:rsid w:val="00B4779F"/>
    <w:rsid w:val="00B51BB8"/>
    <w:rsid w:val="00B63BB6"/>
    <w:rsid w:val="00B64B4E"/>
    <w:rsid w:val="00B651E6"/>
    <w:rsid w:val="00B73B6A"/>
    <w:rsid w:val="00B75ED4"/>
    <w:rsid w:val="00B77694"/>
    <w:rsid w:val="00B83C9E"/>
    <w:rsid w:val="00B86D51"/>
    <w:rsid w:val="00B8747A"/>
    <w:rsid w:val="00B91F9D"/>
    <w:rsid w:val="00B97EF8"/>
    <w:rsid w:val="00B97FCB"/>
    <w:rsid w:val="00BA1607"/>
    <w:rsid w:val="00BA1F21"/>
    <w:rsid w:val="00BA5821"/>
    <w:rsid w:val="00BA7EB6"/>
    <w:rsid w:val="00BB02D6"/>
    <w:rsid w:val="00BB3D47"/>
    <w:rsid w:val="00BB4404"/>
    <w:rsid w:val="00BB57A8"/>
    <w:rsid w:val="00BB6E7B"/>
    <w:rsid w:val="00BC2031"/>
    <w:rsid w:val="00BC357A"/>
    <w:rsid w:val="00BD52BE"/>
    <w:rsid w:val="00BE405B"/>
    <w:rsid w:val="00BF0186"/>
    <w:rsid w:val="00BF61E6"/>
    <w:rsid w:val="00BF7812"/>
    <w:rsid w:val="00C148D5"/>
    <w:rsid w:val="00C2031E"/>
    <w:rsid w:val="00C220A0"/>
    <w:rsid w:val="00C24453"/>
    <w:rsid w:val="00C27339"/>
    <w:rsid w:val="00C35266"/>
    <w:rsid w:val="00C4571A"/>
    <w:rsid w:val="00C462A6"/>
    <w:rsid w:val="00C54374"/>
    <w:rsid w:val="00C624B8"/>
    <w:rsid w:val="00C64630"/>
    <w:rsid w:val="00C83842"/>
    <w:rsid w:val="00C86ACD"/>
    <w:rsid w:val="00C9653E"/>
    <w:rsid w:val="00C967C1"/>
    <w:rsid w:val="00CA5304"/>
    <w:rsid w:val="00CA64AA"/>
    <w:rsid w:val="00CB1611"/>
    <w:rsid w:val="00CC1B71"/>
    <w:rsid w:val="00CC6EF5"/>
    <w:rsid w:val="00CC792A"/>
    <w:rsid w:val="00CD10BF"/>
    <w:rsid w:val="00CD3D93"/>
    <w:rsid w:val="00CE4B81"/>
    <w:rsid w:val="00CF0DC6"/>
    <w:rsid w:val="00CF3D3B"/>
    <w:rsid w:val="00CF42CD"/>
    <w:rsid w:val="00CF4F5D"/>
    <w:rsid w:val="00CF7FE1"/>
    <w:rsid w:val="00D0196E"/>
    <w:rsid w:val="00D04607"/>
    <w:rsid w:val="00D068AE"/>
    <w:rsid w:val="00D1005A"/>
    <w:rsid w:val="00D30666"/>
    <w:rsid w:val="00D344A6"/>
    <w:rsid w:val="00D4383C"/>
    <w:rsid w:val="00D46A97"/>
    <w:rsid w:val="00D523AD"/>
    <w:rsid w:val="00D53570"/>
    <w:rsid w:val="00D62A9D"/>
    <w:rsid w:val="00D740FC"/>
    <w:rsid w:val="00D759E5"/>
    <w:rsid w:val="00D90154"/>
    <w:rsid w:val="00DA4375"/>
    <w:rsid w:val="00DA4D84"/>
    <w:rsid w:val="00DA4F5F"/>
    <w:rsid w:val="00DA5042"/>
    <w:rsid w:val="00DA53AE"/>
    <w:rsid w:val="00DA5A7C"/>
    <w:rsid w:val="00DA67C9"/>
    <w:rsid w:val="00DB629D"/>
    <w:rsid w:val="00DC0636"/>
    <w:rsid w:val="00DC6638"/>
    <w:rsid w:val="00DC7E6C"/>
    <w:rsid w:val="00DD3BB0"/>
    <w:rsid w:val="00DD4497"/>
    <w:rsid w:val="00DD4A72"/>
    <w:rsid w:val="00DD4CAA"/>
    <w:rsid w:val="00DD7FE5"/>
    <w:rsid w:val="00DE36C9"/>
    <w:rsid w:val="00DE58FB"/>
    <w:rsid w:val="00DF18C9"/>
    <w:rsid w:val="00DF1E44"/>
    <w:rsid w:val="00DF23AF"/>
    <w:rsid w:val="00DF2B13"/>
    <w:rsid w:val="00E03F27"/>
    <w:rsid w:val="00E06E99"/>
    <w:rsid w:val="00E10696"/>
    <w:rsid w:val="00E1743F"/>
    <w:rsid w:val="00E27F8C"/>
    <w:rsid w:val="00E32318"/>
    <w:rsid w:val="00E3457F"/>
    <w:rsid w:val="00E37382"/>
    <w:rsid w:val="00E52AED"/>
    <w:rsid w:val="00E5783A"/>
    <w:rsid w:val="00E60F2E"/>
    <w:rsid w:val="00E634EF"/>
    <w:rsid w:val="00E659F0"/>
    <w:rsid w:val="00E66623"/>
    <w:rsid w:val="00E71709"/>
    <w:rsid w:val="00E71872"/>
    <w:rsid w:val="00E774C3"/>
    <w:rsid w:val="00E80C36"/>
    <w:rsid w:val="00E93E46"/>
    <w:rsid w:val="00E95BE3"/>
    <w:rsid w:val="00E962D3"/>
    <w:rsid w:val="00E969C6"/>
    <w:rsid w:val="00EA565B"/>
    <w:rsid w:val="00EA76FD"/>
    <w:rsid w:val="00EA78E3"/>
    <w:rsid w:val="00EC09CB"/>
    <w:rsid w:val="00EC3907"/>
    <w:rsid w:val="00EC55A9"/>
    <w:rsid w:val="00EC72A1"/>
    <w:rsid w:val="00ED6715"/>
    <w:rsid w:val="00ED7A9C"/>
    <w:rsid w:val="00EE76B4"/>
    <w:rsid w:val="00EF3029"/>
    <w:rsid w:val="00EF3812"/>
    <w:rsid w:val="00EF6393"/>
    <w:rsid w:val="00EF7581"/>
    <w:rsid w:val="00EF7829"/>
    <w:rsid w:val="00F063E1"/>
    <w:rsid w:val="00F064F3"/>
    <w:rsid w:val="00F15297"/>
    <w:rsid w:val="00F1564A"/>
    <w:rsid w:val="00F30D9A"/>
    <w:rsid w:val="00F47328"/>
    <w:rsid w:val="00F5657E"/>
    <w:rsid w:val="00F646C4"/>
    <w:rsid w:val="00F7124B"/>
    <w:rsid w:val="00F72EC4"/>
    <w:rsid w:val="00F751F2"/>
    <w:rsid w:val="00F9016B"/>
    <w:rsid w:val="00F94A80"/>
    <w:rsid w:val="00F94B09"/>
    <w:rsid w:val="00FA7293"/>
    <w:rsid w:val="00FB6CAD"/>
    <w:rsid w:val="00FC0540"/>
    <w:rsid w:val="00FC309E"/>
    <w:rsid w:val="00FC4228"/>
    <w:rsid w:val="00FC5AA4"/>
    <w:rsid w:val="00FD6692"/>
    <w:rsid w:val="00FE0B93"/>
    <w:rsid w:val="00FE22E4"/>
    <w:rsid w:val="00FE3BA6"/>
    <w:rsid w:val="00FF1142"/>
    <w:rsid w:val="00FF13D7"/>
    <w:rsid w:val="00FF1C53"/>
    <w:rsid w:val="00FF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7E12D9-7009-4806-9665-4B6BEA28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qFormat/>
    <w:pPr>
      <w:widowControl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qFormat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ost-timestamp">
    <w:name w:val="post-timestamp"/>
    <w:basedOn w:val="a0"/>
  </w:style>
  <w:style w:type="character" w:customStyle="1" w:styleId="post-comment-link">
    <w:name w:val="post-comment-link"/>
    <w:basedOn w:val="a0"/>
  </w:style>
  <w:style w:type="character" w:customStyle="1" w:styleId="post-labels">
    <w:name w:val="post-labels"/>
    <w:basedOn w:val="a0"/>
  </w:style>
  <w:style w:type="character" w:customStyle="1" w:styleId="item-controlblog-admin">
    <w:name w:val="item-control blog-admin"/>
    <w:basedOn w:val="a0"/>
  </w:style>
  <w:style w:type="character" w:customStyle="1" w:styleId="item-title">
    <w:name w:val="item-title"/>
    <w:basedOn w:val="a0"/>
  </w:style>
  <w:style w:type="character" w:styleId="a3">
    <w:name w:val="page number"/>
    <w:basedOn w:val="a0"/>
  </w:style>
  <w:style w:type="character" w:styleId="a4">
    <w:name w:val="Hyperlink"/>
    <w:rPr>
      <w:color w:val="336699"/>
      <w:u w:val="single"/>
    </w:rPr>
  </w:style>
  <w:style w:type="character" w:styleId="a5">
    <w:name w:val="annotation reference"/>
    <w:rPr>
      <w:sz w:val="21"/>
      <w:szCs w:val="21"/>
    </w:rPr>
  </w:style>
  <w:style w:type="character" w:customStyle="1" w:styleId="post-author">
    <w:name w:val="post-author"/>
    <w:basedOn w:val="a0"/>
  </w:style>
  <w:style w:type="paragraph" w:customStyle="1" w:styleId="post-footer-linepost-footer-line-1">
    <w:name w:val="post-footer-line post-footer-line-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post-footer-linepost-footer-line-2">
    <w:name w:val="post-footer-line post-footer-line-2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annotation subject"/>
    <w:basedOn w:val="a7"/>
    <w:next w:val="a7"/>
    <w:rPr>
      <w:b/>
      <w:bCs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alloon Text"/>
    <w:basedOn w:val="a"/>
    <w:rPr>
      <w:sz w:val="18"/>
      <w:szCs w:val="18"/>
    </w:rPr>
  </w:style>
  <w:style w:type="paragraph" w:styleId="a7">
    <w:name w:val="annotation text"/>
    <w:basedOn w:val="a"/>
    <w:pPr>
      <w:jc w:val="left"/>
    </w:pPr>
  </w:style>
  <w:style w:type="paragraph" w:styleId="ab">
    <w:name w:val="header"/>
    <w:basedOn w:val="a"/>
    <w:rsid w:val="00172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142</Words>
  <Characters>811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MC SYSTEM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第2章作业</dc:title>
  <dc:subject/>
  <dc:creator>MC SYSTEM</dc:creator>
  <cp:keywords/>
  <dc:description/>
  <cp:lastModifiedBy>Cheng Huang</cp:lastModifiedBy>
  <cp:revision>45</cp:revision>
  <cp:lastPrinted>1899-12-31T16:00:00Z</cp:lastPrinted>
  <dcterms:created xsi:type="dcterms:W3CDTF">2022-05-01T17:59:00Z</dcterms:created>
  <dcterms:modified xsi:type="dcterms:W3CDTF">2022-05-02T02:16:00Z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