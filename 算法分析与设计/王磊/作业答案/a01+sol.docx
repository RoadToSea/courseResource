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D21B9" w:rsidRPr="007200DB" w:rsidRDefault="006928DA" w:rsidP="00D17997">
      <w:pPr>
        <w:spacing w:line="360" w:lineRule="auto"/>
        <w:rPr>
          <w:b/>
          <w:sz w:val="24"/>
        </w:rPr>
      </w:pPr>
      <w:bookmarkStart w:id="0" w:name="_GoBack"/>
      <w:r w:rsidRPr="007200DB">
        <w:rPr>
          <w:rFonts w:hint="eastAsia"/>
          <w:b/>
          <w:sz w:val="24"/>
        </w:rPr>
        <w:t>作业</w:t>
      </w:r>
      <w:r w:rsidRPr="007200DB">
        <w:rPr>
          <w:rFonts w:hint="eastAsia"/>
          <w:b/>
          <w:sz w:val="24"/>
        </w:rPr>
        <w:t>1</w:t>
      </w:r>
      <w:r w:rsidR="00125B23">
        <w:rPr>
          <w:rFonts w:hint="eastAsia"/>
          <w:b/>
          <w:sz w:val="24"/>
        </w:rPr>
        <w:t>：</w:t>
      </w:r>
      <w:r w:rsidR="006D21B9" w:rsidRPr="007200DB">
        <w:rPr>
          <w:rFonts w:hint="eastAsia"/>
          <w:b/>
          <w:sz w:val="24"/>
        </w:rPr>
        <w:t>习题</w:t>
      </w:r>
      <w:r w:rsidR="006D21B9" w:rsidRPr="007200DB">
        <w:rPr>
          <w:rFonts w:hint="eastAsia"/>
          <w:b/>
          <w:sz w:val="24"/>
        </w:rPr>
        <w:t xml:space="preserve">1.1 </w:t>
      </w:r>
      <w:r w:rsidR="00E04560" w:rsidRPr="007200DB">
        <w:rPr>
          <w:b/>
          <w:sz w:val="24"/>
        </w:rPr>
        <w:t xml:space="preserve"> 6</w:t>
      </w:r>
      <w:r w:rsidR="00255AED" w:rsidRPr="007200DB">
        <w:rPr>
          <w:rFonts w:hint="eastAsia"/>
          <w:b/>
          <w:sz w:val="24"/>
        </w:rPr>
        <w:t xml:space="preserve">, </w:t>
      </w:r>
      <w:r w:rsidR="00E04560" w:rsidRPr="007200DB">
        <w:rPr>
          <w:b/>
          <w:sz w:val="24"/>
        </w:rPr>
        <w:t xml:space="preserve"> </w:t>
      </w:r>
      <w:r w:rsidR="00255AED" w:rsidRPr="007200DB">
        <w:rPr>
          <w:rFonts w:hint="eastAsia"/>
          <w:b/>
          <w:sz w:val="24"/>
        </w:rPr>
        <w:t>7</w:t>
      </w:r>
      <w:r w:rsidR="00145870" w:rsidRPr="007200DB">
        <w:rPr>
          <w:rFonts w:hint="eastAsia"/>
          <w:b/>
          <w:sz w:val="24"/>
        </w:rPr>
        <w:t>；</w:t>
      </w:r>
      <w:r w:rsidR="00255AED" w:rsidRPr="007200DB">
        <w:rPr>
          <w:rFonts w:hint="eastAsia"/>
          <w:b/>
          <w:sz w:val="24"/>
        </w:rPr>
        <w:t>习题</w:t>
      </w:r>
      <w:r w:rsidR="00255AED" w:rsidRPr="007200DB">
        <w:rPr>
          <w:rFonts w:hint="eastAsia"/>
          <w:b/>
          <w:sz w:val="24"/>
        </w:rPr>
        <w:t xml:space="preserve">1.2 </w:t>
      </w:r>
      <w:r w:rsidR="00E04560" w:rsidRPr="007200DB">
        <w:rPr>
          <w:b/>
          <w:sz w:val="24"/>
        </w:rPr>
        <w:t xml:space="preserve"> </w:t>
      </w:r>
      <w:r w:rsidR="00255AED" w:rsidRPr="007200DB">
        <w:rPr>
          <w:rFonts w:hint="eastAsia"/>
          <w:b/>
          <w:sz w:val="24"/>
        </w:rPr>
        <w:t>4</w:t>
      </w:r>
      <w:r w:rsidR="00145870" w:rsidRPr="007200DB">
        <w:rPr>
          <w:rFonts w:hint="eastAsia"/>
          <w:b/>
          <w:sz w:val="24"/>
        </w:rPr>
        <w:t>；</w:t>
      </w:r>
      <w:r w:rsidR="00B34229" w:rsidRPr="007200DB">
        <w:rPr>
          <w:rFonts w:hint="eastAsia"/>
          <w:b/>
          <w:sz w:val="24"/>
        </w:rPr>
        <w:t>习题</w:t>
      </w:r>
      <w:r w:rsidR="00B34229" w:rsidRPr="007200DB">
        <w:rPr>
          <w:rFonts w:hint="eastAsia"/>
          <w:b/>
          <w:sz w:val="24"/>
        </w:rPr>
        <w:t>2</w:t>
      </w:r>
      <w:r w:rsidR="00B34229" w:rsidRPr="007200DB">
        <w:rPr>
          <w:b/>
          <w:sz w:val="24"/>
        </w:rPr>
        <w:t>.1  7</w:t>
      </w:r>
      <w:r w:rsidR="00DC62E0" w:rsidRPr="007200DB">
        <w:rPr>
          <w:rFonts w:hint="eastAsia"/>
          <w:b/>
          <w:sz w:val="24"/>
        </w:rPr>
        <w:t>；</w:t>
      </w:r>
      <w:r w:rsidR="00F00008" w:rsidRPr="007200DB">
        <w:rPr>
          <w:rFonts w:hint="eastAsia"/>
          <w:b/>
          <w:sz w:val="24"/>
        </w:rPr>
        <w:t>习题</w:t>
      </w:r>
      <w:r w:rsidR="00F00008" w:rsidRPr="007200DB">
        <w:rPr>
          <w:rFonts w:hint="eastAsia"/>
          <w:b/>
          <w:sz w:val="24"/>
        </w:rPr>
        <w:t>2.</w:t>
      </w:r>
      <w:r w:rsidR="00F00008" w:rsidRPr="007200DB">
        <w:rPr>
          <w:b/>
          <w:sz w:val="24"/>
        </w:rPr>
        <w:t>2  3</w:t>
      </w:r>
      <w:r w:rsidR="002B268B" w:rsidRPr="007200DB">
        <w:rPr>
          <w:b/>
          <w:sz w:val="24"/>
        </w:rPr>
        <w:t xml:space="preserve"> </w:t>
      </w:r>
      <w:r w:rsidR="002B268B" w:rsidRPr="007200DB">
        <w:rPr>
          <w:rFonts w:hint="eastAsia"/>
          <w:b/>
          <w:sz w:val="24"/>
        </w:rPr>
        <w:t>a</w:t>
      </w:r>
      <w:r w:rsidR="002B268B" w:rsidRPr="007200DB">
        <w:rPr>
          <w:b/>
          <w:sz w:val="24"/>
        </w:rPr>
        <w:t>. c. e.</w:t>
      </w:r>
      <w:bookmarkEnd w:id="0"/>
    </w:p>
    <w:p w:rsidR="00C1197E" w:rsidRPr="00C80876" w:rsidRDefault="00A60357" w:rsidP="00D17997">
      <w:pPr>
        <w:spacing w:line="360" w:lineRule="auto"/>
        <w:rPr>
          <w:b/>
          <w:color w:val="FF0000"/>
          <w:sz w:val="24"/>
        </w:rPr>
      </w:pPr>
      <w:r w:rsidRPr="00C80876">
        <w:rPr>
          <w:rFonts w:hint="eastAsia"/>
          <w:b/>
          <w:color w:val="FF0000"/>
          <w:sz w:val="24"/>
        </w:rPr>
        <w:t>习题</w:t>
      </w:r>
      <w:r w:rsidR="00B07176" w:rsidRPr="00C80876">
        <w:rPr>
          <w:rFonts w:hint="eastAsia"/>
          <w:b/>
          <w:color w:val="FF0000"/>
          <w:sz w:val="24"/>
        </w:rPr>
        <w:t>1.1</w:t>
      </w:r>
    </w:p>
    <w:p w:rsidR="00E32318" w:rsidRPr="00E13627" w:rsidRDefault="00764D5B" w:rsidP="00D17997">
      <w:pPr>
        <w:spacing w:line="360" w:lineRule="auto"/>
        <w:rPr>
          <w:color w:val="FF0000"/>
          <w:sz w:val="24"/>
        </w:rPr>
      </w:pPr>
      <w:r>
        <w:rPr>
          <w:b/>
          <w:color w:val="FF0000"/>
          <w:sz w:val="24"/>
        </w:rPr>
        <w:t>6</w:t>
      </w:r>
      <w:r w:rsidR="002479D3" w:rsidRPr="00E13627">
        <w:rPr>
          <w:rFonts w:hint="eastAsia"/>
          <w:b/>
          <w:color w:val="FF0000"/>
          <w:sz w:val="24"/>
        </w:rPr>
        <w:t>．</w:t>
      </w:r>
      <w:r w:rsidR="00E32318" w:rsidRPr="00E13627">
        <w:rPr>
          <w:rFonts w:hint="eastAsia"/>
          <w:b/>
          <w:color w:val="FF0000"/>
          <w:sz w:val="24"/>
        </w:rPr>
        <w:t>提示：比较除法</w:t>
      </w:r>
      <w:r w:rsidR="00E13627">
        <w:rPr>
          <w:rFonts w:hint="eastAsia"/>
          <w:b/>
          <w:color w:val="FF0000"/>
          <w:sz w:val="24"/>
        </w:rPr>
        <w:t>的</w:t>
      </w:r>
      <w:r w:rsidR="00E32318" w:rsidRPr="00E13627">
        <w:rPr>
          <w:rFonts w:hint="eastAsia"/>
          <w:b/>
          <w:color w:val="FF0000"/>
          <w:sz w:val="24"/>
        </w:rPr>
        <w:t>次数</w:t>
      </w:r>
    </w:p>
    <w:p w:rsidR="002D2A0D" w:rsidRDefault="0096744A" w:rsidP="00D17997">
      <w:pPr>
        <w:spacing w:line="360" w:lineRule="auto"/>
        <w:rPr>
          <w:sz w:val="24"/>
        </w:rPr>
      </w:pPr>
      <w:r>
        <w:rPr>
          <w:rFonts w:hint="eastAsia"/>
          <w:sz w:val="24"/>
        </w:rPr>
        <w:t>a</w:t>
      </w:r>
      <w:r w:rsidR="00802ED9" w:rsidRPr="00E32318">
        <w:rPr>
          <w:rFonts w:hint="eastAsia"/>
          <w:sz w:val="24"/>
        </w:rPr>
        <w:t>．</w:t>
      </w:r>
      <w:r w:rsidR="00B40580">
        <w:rPr>
          <w:rFonts w:hint="eastAsia"/>
          <w:sz w:val="24"/>
        </w:rPr>
        <w:t>g</w:t>
      </w:r>
      <w:r w:rsidR="00B40580">
        <w:rPr>
          <w:sz w:val="24"/>
        </w:rPr>
        <w:t>cd(31415, 14142)</w:t>
      </w:r>
    </w:p>
    <w:p w:rsidR="00572C20" w:rsidRDefault="00B40580" w:rsidP="00D17997">
      <w:pPr>
        <w:spacing w:line="360" w:lineRule="auto"/>
        <w:rPr>
          <w:sz w:val="24"/>
        </w:rPr>
      </w:pPr>
      <w:r>
        <w:rPr>
          <w:sz w:val="24"/>
        </w:rPr>
        <w:t>=</w:t>
      </w:r>
      <w:r w:rsidRPr="00B4058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g</w:t>
      </w:r>
      <w:r>
        <w:rPr>
          <w:sz w:val="24"/>
        </w:rPr>
        <w:t>cd(</w:t>
      </w:r>
      <w:r w:rsidR="00544B8C">
        <w:rPr>
          <w:sz w:val="24"/>
        </w:rPr>
        <w:t>14142</w:t>
      </w:r>
      <w:r>
        <w:rPr>
          <w:sz w:val="24"/>
        </w:rPr>
        <w:t xml:space="preserve">, </w:t>
      </w:r>
      <w:r w:rsidR="00544B8C">
        <w:rPr>
          <w:sz w:val="24"/>
        </w:rPr>
        <w:t>3131</w:t>
      </w:r>
      <w:r>
        <w:rPr>
          <w:sz w:val="24"/>
        </w:rPr>
        <w:t>)</w:t>
      </w:r>
    </w:p>
    <w:p w:rsidR="00572C20" w:rsidRDefault="00B40580" w:rsidP="00D17997">
      <w:pPr>
        <w:spacing w:line="360" w:lineRule="auto"/>
        <w:rPr>
          <w:sz w:val="24"/>
        </w:rPr>
      </w:pPr>
      <w:r>
        <w:rPr>
          <w:sz w:val="24"/>
        </w:rPr>
        <w:t>=</w:t>
      </w:r>
      <w:r w:rsidRPr="00B4058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g</w:t>
      </w:r>
      <w:r>
        <w:rPr>
          <w:sz w:val="24"/>
        </w:rPr>
        <w:t>cd(</w:t>
      </w:r>
      <w:r w:rsidR="00544B8C">
        <w:rPr>
          <w:sz w:val="24"/>
        </w:rPr>
        <w:t>3131</w:t>
      </w:r>
      <w:r>
        <w:rPr>
          <w:sz w:val="24"/>
        </w:rPr>
        <w:t xml:space="preserve">, </w:t>
      </w:r>
      <w:r w:rsidR="00544B8C">
        <w:rPr>
          <w:sz w:val="24"/>
        </w:rPr>
        <w:t>1618</w:t>
      </w:r>
      <w:r>
        <w:rPr>
          <w:sz w:val="24"/>
        </w:rPr>
        <w:t>)</w:t>
      </w:r>
    </w:p>
    <w:p w:rsidR="00572C20" w:rsidRDefault="00B40580" w:rsidP="00D17997">
      <w:pPr>
        <w:spacing w:line="360" w:lineRule="auto"/>
        <w:rPr>
          <w:sz w:val="24"/>
        </w:rPr>
      </w:pPr>
      <w:r>
        <w:rPr>
          <w:sz w:val="24"/>
        </w:rPr>
        <w:t>=</w:t>
      </w:r>
      <w:r w:rsidRPr="00B4058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g</w:t>
      </w:r>
      <w:r>
        <w:rPr>
          <w:sz w:val="24"/>
        </w:rPr>
        <w:t>cd(</w:t>
      </w:r>
      <w:r w:rsidR="00544B8C">
        <w:rPr>
          <w:sz w:val="24"/>
        </w:rPr>
        <w:t>1618</w:t>
      </w:r>
      <w:r>
        <w:rPr>
          <w:sz w:val="24"/>
        </w:rPr>
        <w:t xml:space="preserve">, </w:t>
      </w:r>
      <w:r w:rsidR="00544B8C">
        <w:rPr>
          <w:sz w:val="24"/>
        </w:rPr>
        <w:t>1513</w:t>
      </w:r>
      <w:r>
        <w:rPr>
          <w:sz w:val="24"/>
        </w:rPr>
        <w:t>)</w:t>
      </w:r>
    </w:p>
    <w:p w:rsidR="002D2A0D" w:rsidRDefault="00B40580" w:rsidP="00D17997">
      <w:pPr>
        <w:spacing w:line="360" w:lineRule="auto"/>
        <w:rPr>
          <w:sz w:val="24"/>
        </w:rPr>
      </w:pPr>
      <w:r>
        <w:rPr>
          <w:sz w:val="24"/>
        </w:rPr>
        <w:t>=</w:t>
      </w:r>
      <w:r w:rsidRPr="00B4058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g</w:t>
      </w:r>
      <w:r>
        <w:rPr>
          <w:sz w:val="24"/>
        </w:rPr>
        <w:t>cd(</w:t>
      </w:r>
      <w:r w:rsidR="00544B8C">
        <w:rPr>
          <w:sz w:val="24"/>
        </w:rPr>
        <w:t>1513</w:t>
      </w:r>
      <w:r>
        <w:rPr>
          <w:sz w:val="24"/>
        </w:rPr>
        <w:t xml:space="preserve">, </w:t>
      </w:r>
      <w:r w:rsidR="00544B8C">
        <w:rPr>
          <w:sz w:val="24"/>
        </w:rPr>
        <w:t>105</w:t>
      </w:r>
      <w:r>
        <w:rPr>
          <w:sz w:val="24"/>
        </w:rPr>
        <w:t>)</w:t>
      </w:r>
    </w:p>
    <w:p w:rsidR="00572C20" w:rsidRDefault="00B40580" w:rsidP="00D17997">
      <w:pPr>
        <w:spacing w:line="360" w:lineRule="auto"/>
        <w:rPr>
          <w:sz w:val="24"/>
        </w:rPr>
      </w:pPr>
      <w:r>
        <w:rPr>
          <w:sz w:val="24"/>
        </w:rPr>
        <w:t>=</w:t>
      </w:r>
      <w:r w:rsidRPr="00B4058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g</w:t>
      </w:r>
      <w:r>
        <w:rPr>
          <w:sz w:val="24"/>
        </w:rPr>
        <w:t>cd(</w:t>
      </w:r>
      <w:r w:rsidR="00544B8C">
        <w:rPr>
          <w:sz w:val="24"/>
        </w:rPr>
        <w:t>105</w:t>
      </w:r>
      <w:r>
        <w:rPr>
          <w:sz w:val="24"/>
        </w:rPr>
        <w:t xml:space="preserve">, </w:t>
      </w:r>
      <w:r w:rsidR="00544B8C">
        <w:rPr>
          <w:sz w:val="24"/>
        </w:rPr>
        <w:t>43</w:t>
      </w:r>
      <w:r>
        <w:rPr>
          <w:sz w:val="24"/>
        </w:rPr>
        <w:t>)</w:t>
      </w:r>
    </w:p>
    <w:p w:rsidR="00572C20" w:rsidRDefault="00B40580" w:rsidP="00D17997">
      <w:pPr>
        <w:spacing w:line="360" w:lineRule="auto"/>
        <w:rPr>
          <w:sz w:val="24"/>
        </w:rPr>
      </w:pPr>
      <w:r>
        <w:rPr>
          <w:sz w:val="24"/>
        </w:rPr>
        <w:t>=</w:t>
      </w:r>
      <w:r w:rsidRPr="00B4058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g</w:t>
      </w:r>
      <w:r>
        <w:rPr>
          <w:sz w:val="24"/>
        </w:rPr>
        <w:t>cd(</w:t>
      </w:r>
      <w:r w:rsidR="00544B8C">
        <w:rPr>
          <w:sz w:val="24"/>
        </w:rPr>
        <w:t>43</w:t>
      </w:r>
      <w:r>
        <w:rPr>
          <w:sz w:val="24"/>
        </w:rPr>
        <w:t xml:space="preserve">, </w:t>
      </w:r>
      <w:r w:rsidR="00544B8C">
        <w:rPr>
          <w:sz w:val="24"/>
        </w:rPr>
        <w:t>19</w:t>
      </w:r>
      <w:r>
        <w:rPr>
          <w:sz w:val="24"/>
        </w:rPr>
        <w:t>)</w:t>
      </w:r>
    </w:p>
    <w:p w:rsidR="00572C20" w:rsidRDefault="00B40580" w:rsidP="00D17997">
      <w:pPr>
        <w:spacing w:line="360" w:lineRule="auto"/>
        <w:rPr>
          <w:sz w:val="24"/>
        </w:rPr>
      </w:pPr>
      <w:r>
        <w:rPr>
          <w:sz w:val="24"/>
        </w:rPr>
        <w:t>=</w:t>
      </w:r>
      <w:r w:rsidRPr="00B4058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g</w:t>
      </w:r>
      <w:r>
        <w:rPr>
          <w:sz w:val="24"/>
        </w:rPr>
        <w:t>cd(</w:t>
      </w:r>
      <w:r w:rsidR="00544B8C">
        <w:rPr>
          <w:sz w:val="24"/>
        </w:rPr>
        <w:t>19</w:t>
      </w:r>
      <w:r>
        <w:rPr>
          <w:sz w:val="24"/>
        </w:rPr>
        <w:t xml:space="preserve">, </w:t>
      </w:r>
      <w:r w:rsidR="00544B8C">
        <w:rPr>
          <w:sz w:val="24"/>
        </w:rPr>
        <w:t>5</w:t>
      </w:r>
      <w:r>
        <w:rPr>
          <w:sz w:val="24"/>
        </w:rPr>
        <w:t>)</w:t>
      </w:r>
    </w:p>
    <w:p w:rsidR="00DD523D" w:rsidRDefault="00544B8C" w:rsidP="00D17997">
      <w:pPr>
        <w:spacing w:line="360" w:lineRule="auto"/>
        <w:rPr>
          <w:sz w:val="24"/>
        </w:rPr>
      </w:pPr>
      <w:r>
        <w:rPr>
          <w:sz w:val="24"/>
        </w:rPr>
        <w:t>=</w:t>
      </w:r>
      <w:r w:rsidRPr="00544B8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g</w:t>
      </w:r>
      <w:r>
        <w:rPr>
          <w:sz w:val="24"/>
        </w:rPr>
        <w:t>cd(5, 4)</w:t>
      </w:r>
    </w:p>
    <w:p w:rsidR="00572C20" w:rsidRDefault="00544B8C" w:rsidP="00D17997">
      <w:pPr>
        <w:spacing w:line="360" w:lineRule="auto"/>
        <w:rPr>
          <w:sz w:val="24"/>
        </w:rPr>
      </w:pPr>
      <w:r>
        <w:rPr>
          <w:sz w:val="24"/>
        </w:rPr>
        <w:t>=</w:t>
      </w:r>
      <w:r w:rsidRPr="00544B8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g</w:t>
      </w:r>
      <w:r>
        <w:rPr>
          <w:sz w:val="24"/>
        </w:rPr>
        <w:t>cd(4, 1)</w:t>
      </w:r>
    </w:p>
    <w:p w:rsidR="00717C51" w:rsidRDefault="00544B8C" w:rsidP="00D17997">
      <w:pPr>
        <w:spacing w:line="360" w:lineRule="auto"/>
        <w:rPr>
          <w:sz w:val="24"/>
        </w:rPr>
      </w:pPr>
      <w:r>
        <w:rPr>
          <w:sz w:val="24"/>
        </w:rPr>
        <w:t>=</w:t>
      </w:r>
      <w:r w:rsidRPr="00544B8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g</w:t>
      </w:r>
      <w:r>
        <w:rPr>
          <w:sz w:val="24"/>
        </w:rPr>
        <w:t>cd(1, 0)</w:t>
      </w:r>
    </w:p>
    <w:p w:rsidR="00B40580" w:rsidRDefault="00544B8C" w:rsidP="00D17997">
      <w:pPr>
        <w:spacing w:line="360" w:lineRule="auto"/>
        <w:rPr>
          <w:sz w:val="24"/>
        </w:rPr>
      </w:pPr>
      <w:r>
        <w:rPr>
          <w:sz w:val="24"/>
        </w:rPr>
        <w:t>=1</w:t>
      </w:r>
    </w:p>
    <w:p w:rsidR="00971488" w:rsidRDefault="00CF760E" w:rsidP="00D17997">
      <w:pPr>
        <w:spacing w:line="360" w:lineRule="auto"/>
        <w:rPr>
          <w:sz w:val="24"/>
        </w:rPr>
      </w:pPr>
      <w:r>
        <w:rPr>
          <w:rFonts w:hint="eastAsia"/>
          <w:sz w:val="24"/>
        </w:rPr>
        <w:t>故：</w:t>
      </w:r>
      <w:r w:rsidR="003F7DB8">
        <w:rPr>
          <w:sz w:val="24"/>
        </w:rPr>
        <w:t>31415</w:t>
      </w:r>
      <w:r w:rsidR="003F7DB8">
        <w:rPr>
          <w:rFonts w:hint="eastAsia"/>
          <w:sz w:val="24"/>
        </w:rPr>
        <w:t>、</w:t>
      </w:r>
      <w:r w:rsidR="003F7DB8">
        <w:rPr>
          <w:sz w:val="24"/>
        </w:rPr>
        <w:t>14142</w:t>
      </w:r>
      <w:r w:rsidR="003F7DB8">
        <w:rPr>
          <w:rFonts w:hint="eastAsia"/>
          <w:sz w:val="24"/>
        </w:rPr>
        <w:t>的最大公约数是</w:t>
      </w:r>
      <w:r w:rsidR="003F7DB8">
        <w:rPr>
          <w:rFonts w:hint="eastAsia"/>
          <w:sz w:val="24"/>
        </w:rPr>
        <w:t>1</w:t>
      </w:r>
      <w:r w:rsidR="003F7DB8">
        <w:rPr>
          <w:rFonts w:hint="eastAsia"/>
          <w:sz w:val="24"/>
        </w:rPr>
        <w:t>，即</w:t>
      </w:r>
      <w:r w:rsidR="003F7DB8">
        <w:rPr>
          <w:sz w:val="24"/>
        </w:rPr>
        <w:t>31415</w:t>
      </w:r>
      <w:r w:rsidR="003F7DB8">
        <w:rPr>
          <w:rFonts w:hint="eastAsia"/>
          <w:sz w:val="24"/>
        </w:rPr>
        <w:t>和</w:t>
      </w:r>
      <w:r w:rsidR="003F7DB8">
        <w:rPr>
          <w:sz w:val="24"/>
        </w:rPr>
        <w:t>14142</w:t>
      </w:r>
      <w:r w:rsidR="00971488">
        <w:rPr>
          <w:rFonts w:hint="eastAsia"/>
          <w:sz w:val="24"/>
        </w:rPr>
        <w:t>互质</w:t>
      </w:r>
      <w:r w:rsidR="00DB5DA3">
        <w:rPr>
          <w:rFonts w:hint="eastAsia"/>
          <w:sz w:val="24"/>
        </w:rPr>
        <w:t>。</w:t>
      </w:r>
    </w:p>
    <w:p w:rsidR="008552A2" w:rsidRDefault="0096744A" w:rsidP="00D17997">
      <w:pPr>
        <w:spacing w:line="360" w:lineRule="auto"/>
        <w:rPr>
          <w:sz w:val="24"/>
        </w:rPr>
      </w:pPr>
      <w:r>
        <w:rPr>
          <w:sz w:val="24"/>
        </w:rPr>
        <w:t>b</w:t>
      </w:r>
      <w:r w:rsidR="00802ED9" w:rsidRPr="00E32318">
        <w:rPr>
          <w:rFonts w:hint="eastAsia"/>
          <w:sz w:val="24"/>
        </w:rPr>
        <w:t>．</w:t>
      </w:r>
      <w:r w:rsidR="00A437CC">
        <w:rPr>
          <w:rFonts w:hint="eastAsia"/>
          <w:sz w:val="24"/>
        </w:rPr>
        <w:t>①</w:t>
      </w:r>
      <w:r w:rsidR="00A437CC">
        <w:rPr>
          <w:rFonts w:hint="eastAsia"/>
          <w:sz w:val="24"/>
        </w:rPr>
        <w:t xml:space="preserve"> </w:t>
      </w:r>
      <w:r w:rsidR="00E0515F">
        <w:rPr>
          <w:rFonts w:hint="eastAsia"/>
          <w:sz w:val="24"/>
        </w:rPr>
        <w:t>Euclid</w:t>
      </w:r>
      <w:r w:rsidR="00E0515F">
        <w:rPr>
          <w:rFonts w:hint="eastAsia"/>
          <w:sz w:val="24"/>
        </w:rPr>
        <w:t>算法</w:t>
      </w:r>
      <w:r w:rsidR="00FA7293">
        <w:rPr>
          <w:rFonts w:hint="eastAsia"/>
          <w:sz w:val="24"/>
        </w:rPr>
        <w:t>执行除法</w:t>
      </w:r>
      <w:r w:rsidR="000C2A8C">
        <w:rPr>
          <w:rFonts w:hint="eastAsia"/>
          <w:sz w:val="24"/>
        </w:rPr>
        <w:t>11</w:t>
      </w:r>
      <w:r w:rsidR="000C2A8C">
        <w:rPr>
          <w:rFonts w:hint="eastAsia"/>
          <w:sz w:val="24"/>
        </w:rPr>
        <w:t>次</w:t>
      </w:r>
      <w:r w:rsidR="00E0515F">
        <w:rPr>
          <w:rFonts w:hint="eastAsia"/>
          <w:sz w:val="24"/>
        </w:rPr>
        <w:t>（如</w:t>
      </w:r>
      <w:r w:rsidR="00E0515F">
        <w:rPr>
          <w:rFonts w:hint="eastAsia"/>
          <w:sz w:val="24"/>
        </w:rPr>
        <w:t>a</w:t>
      </w:r>
      <w:r w:rsidR="00E0515F">
        <w:rPr>
          <w:rFonts w:hint="eastAsia"/>
          <w:sz w:val="24"/>
        </w:rPr>
        <w:t>所示）</w:t>
      </w:r>
      <w:r w:rsidR="000C2A8C">
        <w:rPr>
          <w:rFonts w:hint="eastAsia"/>
          <w:sz w:val="24"/>
        </w:rPr>
        <w:t>；</w:t>
      </w:r>
    </w:p>
    <w:p w:rsidR="00A437CC" w:rsidRDefault="00A437CC" w:rsidP="00D17997">
      <w:pPr>
        <w:spacing w:line="360" w:lineRule="auto"/>
        <w:rPr>
          <w:sz w:val="24"/>
        </w:rPr>
      </w:pPr>
      <w:r>
        <w:rPr>
          <w:rFonts w:hint="eastAsia"/>
          <w:sz w:val="24"/>
        </w:rPr>
        <w:t>②</w:t>
      </w:r>
      <w:r>
        <w:rPr>
          <w:rFonts w:hint="eastAsia"/>
          <w:sz w:val="24"/>
        </w:rPr>
        <w:t xml:space="preserve"> </w:t>
      </w:r>
      <w:r w:rsidR="00846416">
        <w:rPr>
          <w:rFonts w:hint="eastAsia"/>
          <w:sz w:val="24"/>
        </w:rPr>
        <w:t>连续整数检测算法</w:t>
      </w:r>
      <w:r w:rsidR="006E7ACA">
        <w:rPr>
          <w:rFonts w:hint="eastAsia"/>
          <w:sz w:val="24"/>
        </w:rPr>
        <w:t>是</w:t>
      </w:r>
      <w:r w:rsidR="00995D61">
        <w:rPr>
          <w:rFonts w:hint="eastAsia"/>
          <w:sz w:val="24"/>
        </w:rPr>
        <w:t>从</w:t>
      </w:r>
      <w:r w:rsidR="00995D61">
        <w:rPr>
          <w:rFonts w:hint="eastAsia"/>
          <w:sz w:val="24"/>
        </w:rPr>
        <w:t>14142</w:t>
      </w:r>
      <w:r w:rsidR="00D30666">
        <w:rPr>
          <w:rFonts w:hint="eastAsia"/>
          <w:sz w:val="24"/>
        </w:rPr>
        <w:t>开始</w:t>
      </w:r>
      <w:r w:rsidR="006E7ACA">
        <w:rPr>
          <w:rFonts w:hint="eastAsia"/>
          <w:sz w:val="24"/>
        </w:rPr>
        <w:t>的，</w:t>
      </w:r>
      <w:r w:rsidR="00F20CEB">
        <w:rPr>
          <w:rFonts w:hint="eastAsia"/>
          <w:sz w:val="24"/>
        </w:rPr>
        <w:t>将</w:t>
      </w:r>
      <w:r w:rsidR="00D30666">
        <w:rPr>
          <w:rFonts w:hint="eastAsia"/>
          <w:sz w:val="24"/>
        </w:rPr>
        <w:t>检查</w:t>
      </w:r>
      <w:r w:rsidR="00D30666">
        <w:rPr>
          <w:rFonts w:hint="eastAsia"/>
          <w:sz w:val="24"/>
        </w:rPr>
        <w:t>14142</w:t>
      </w:r>
      <w:r w:rsidR="00D30666">
        <w:rPr>
          <w:rFonts w:hint="eastAsia"/>
          <w:sz w:val="24"/>
        </w:rPr>
        <w:t>轮</w:t>
      </w:r>
      <w:r w:rsidR="00183179">
        <w:rPr>
          <w:rFonts w:hint="eastAsia"/>
          <w:sz w:val="24"/>
        </w:rPr>
        <w:t>（因为两个数互质）</w:t>
      </w:r>
    </w:p>
    <w:p w:rsidR="00A437CC" w:rsidRDefault="00D30666" w:rsidP="00D17997">
      <w:pPr>
        <w:spacing w:line="360" w:lineRule="auto"/>
        <w:rPr>
          <w:sz w:val="24"/>
        </w:rPr>
      </w:pPr>
      <w:r>
        <w:rPr>
          <w:rFonts w:hint="eastAsia"/>
          <w:sz w:val="24"/>
        </w:rPr>
        <w:t>每一轮</w:t>
      </w:r>
      <w:r w:rsidR="00950CE9">
        <w:rPr>
          <w:rFonts w:hint="eastAsia"/>
          <w:sz w:val="24"/>
        </w:rPr>
        <w:t>执行除法</w:t>
      </w:r>
      <w:r w:rsidR="00950CE9">
        <w:rPr>
          <w:rFonts w:hint="eastAsia"/>
          <w:sz w:val="24"/>
        </w:rPr>
        <w:t>1</w:t>
      </w:r>
      <w:r w:rsidR="00950CE9">
        <w:rPr>
          <w:rFonts w:hint="eastAsia"/>
          <w:sz w:val="24"/>
        </w:rPr>
        <w:t>次或</w:t>
      </w:r>
      <w:r w:rsidR="00950CE9">
        <w:rPr>
          <w:rFonts w:hint="eastAsia"/>
          <w:sz w:val="24"/>
        </w:rPr>
        <w:t>2</w:t>
      </w:r>
      <w:r w:rsidR="00950CE9">
        <w:rPr>
          <w:rFonts w:hint="eastAsia"/>
          <w:sz w:val="24"/>
        </w:rPr>
        <w:t>次</w:t>
      </w:r>
      <w:r w:rsidR="007760F9">
        <w:rPr>
          <w:rFonts w:hint="eastAsia"/>
          <w:sz w:val="24"/>
        </w:rPr>
        <w:t>（</w:t>
      </w:r>
      <w:r w:rsidR="00124C8E">
        <w:rPr>
          <w:rFonts w:hint="eastAsia"/>
          <w:sz w:val="24"/>
        </w:rPr>
        <w:t>当</w:t>
      </w:r>
      <w:r w:rsidR="00100F86">
        <w:rPr>
          <w:rFonts w:hint="eastAsia"/>
          <w:sz w:val="24"/>
        </w:rPr>
        <w:t>被检查数是</w:t>
      </w:r>
      <w:r w:rsidR="00BE7341">
        <w:rPr>
          <w:rFonts w:hint="eastAsia"/>
          <w:sz w:val="24"/>
        </w:rPr>
        <w:t>31415</w:t>
      </w:r>
      <w:r w:rsidR="00BE7341">
        <w:rPr>
          <w:rFonts w:hint="eastAsia"/>
          <w:sz w:val="24"/>
        </w:rPr>
        <w:t>、</w:t>
      </w:r>
      <w:r w:rsidR="00BE7341">
        <w:rPr>
          <w:rFonts w:hint="eastAsia"/>
          <w:sz w:val="24"/>
        </w:rPr>
        <w:t>14142</w:t>
      </w:r>
      <w:r w:rsidR="00BE7341">
        <w:rPr>
          <w:rFonts w:hint="eastAsia"/>
          <w:sz w:val="24"/>
        </w:rPr>
        <w:t>的</w:t>
      </w:r>
      <w:r w:rsidR="00C874BF">
        <w:rPr>
          <w:rFonts w:hint="eastAsia"/>
          <w:sz w:val="24"/>
        </w:rPr>
        <w:t>因子</w:t>
      </w:r>
      <w:r w:rsidR="00124C8E">
        <w:rPr>
          <w:rFonts w:hint="eastAsia"/>
          <w:sz w:val="24"/>
        </w:rPr>
        <w:t>时</w:t>
      </w:r>
      <w:r w:rsidR="0084710B">
        <w:rPr>
          <w:rFonts w:hint="eastAsia"/>
          <w:sz w:val="24"/>
        </w:rPr>
        <w:t>，执行</w:t>
      </w:r>
      <w:r w:rsidR="0084710B">
        <w:rPr>
          <w:rFonts w:hint="eastAsia"/>
          <w:sz w:val="24"/>
        </w:rPr>
        <w:t>2</w:t>
      </w:r>
      <w:r w:rsidR="0084710B">
        <w:rPr>
          <w:rFonts w:hint="eastAsia"/>
          <w:sz w:val="24"/>
        </w:rPr>
        <w:t>次除法</w:t>
      </w:r>
      <w:r w:rsidR="007760F9">
        <w:rPr>
          <w:rFonts w:hint="eastAsia"/>
          <w:sz w:val="24"/>
        </w:rPr>
        <w:t>）</w:t>
      </w:r>
    </w:p>
    <w:p w:rsidR="00B240AA" w:rsidRDefault="0042765A" w:rsidP="00D17997">
      <w:pPr>
        <w:spacing w:line="360" w:lineRule="auto"/>
        <w:rPr>
          <w:sz w:val="24"/>
        </w:rPr>
      </w:pPr>
      <w:r>
        <w:rPr>
          <w:rFonts w:hint="eastAsia"/>
          <w:sz w:val="24"/>
        </w:rPr>
        <w:t>即，</w:t>
      </w:r>
      <w:r w:rsidR="00273BF1">
        <w:rPr>
          <w:rFonts w:hint="eastAsia"/>
          <w:sz w:val="24"/>
        </w:rPr>
        <w:t>除法</w:t>
      </w:r>
      <w:r w:rsidR="00C156E1">
        <w:rPr>
          <w:rFonts w:hint="eastAsia"/>
          <w:sz w:val="24"/>
        </w:rPr>
        <w:t>的总</w:t>
      </w:r>
      <w:r w:rsidR="00273BF1">
        <w:rPr>
          <w:rFonts w:hint="eastAsia"/>
          <w:sz w:val="24"/>
        </w:rPr>
        <w:t>次数是：</w:t>
      </w:r>
      <w:r w:rsidR="00B25B0E">
        <w:rPr>
          <w:rFonts w:hint="eastAsia"/>
          <w:sz w:val="24"/>
        </w:rPr>
        <w:t>1</w:t>
      </w:r>
      <w:r w:rsidR="00EE0090">
        <w:rPr>
          <w:rFonts w:hint="eastAsia"/>
          <w:sz w:val="24"/>
        </w:rPr>
        <w:t>×</w:t>
      </w:r>
      <w:r w:rsidR="00330398">
        <w:rPr>
          <w:rFonts w:hint="eastAsia"/>
          <w:sz w:val="24"/>
        </w:rPr>
        <w:t>14142</w:t>
      </w:r>
      <w:r w:rsidR="00330398">
        <w:rPr>
          <w:rFonts w:hint="eastAsia"/>
          <w:sz w:val="24"/>
        </w:rPr>
        <w:t>～</w:t>
      </w:r>
      <w:r w:rsidR="00330398">
        <w:rPr>
          <w:rFonts w:hint="eastAsia"/>
          <w:sz w:val="24"/>
        </w:rPr>
        <w:t>2</w:t>
      </w:r>
      <w:r w:rsidR="00EE0090">
        <w:rPr>
          <w:rFonts w:hint="eastAsia"/>
          <w:sz w:val="24"/>
        </w:rPr>
        <w:t>×</w:t>
      </w:r>
      <w:r w:rsidR="00330398">
        <w:rPr>
          <w:rFonts w:hint="eastAsia"/>
          <w:sz w:val="24"/>
        </w:rPr>
        <w:t>14142</w:t>
      </w:r>
    </w:p>
    <w:p w:rsidR="00193A84" w:rsidRDefault="00B240AA" w:rsidP="00D17997">
      <w:pPr>
        <w:spacing w:line="360" w:lineRule="auto"/>
        <w:rPr>
          <w:sz w:val="24"/>
        </w:rPr>
      </w:pPr>
      <w:r>
        <w:rPr>
          <w:rFonts w:hint="eastAsia"/>
          <w:sz w:val="24"/>
        </w:rPr>
        <w:t>③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故，</w:t>
      </w:r>
      <w:r w:rsidR="008F2F19">
        <w:rPr>
          <w:rFonts w:hint="eastAsia"/>
          <w:sz w:val="24"/>
        </w:rPr>
        <w:t>Euclid</w:t>
      </w:r>
      <w:r w:rsidR="009831C0">
        <w:rPr>
          <w:rFonts w:hint="eastAsia"/>
          <w:sz w:val="24"/>
        </w:rPr>
        <w:t>算法</w:t>
      </w:r>
      <w:r w:rsidR="00BD3D34">
        <w:rPr>
          <w:rFonts w:hint="eastAsia"/>
          <w:sz w:val="24"/>
        </w:rPr>
        <w:t>比连续整数</w:t>
      </w:r>
      <w:r w:rsidR="00F27BB7">
        <w:rPr>
          <w:rFonts w:hint="eastAsia"/>
          <w:sz w:val="24"/>
        </w:rPr>
        <w:t>检测</w:t>
      </w:r>
      <w:r w:rsidR="00BD3D34">
        <w:rPr>
          <w:rFonts w:hint="eastAsia"/>
          <w:sz w:val="24"/>
        </w:rPr>
        <w:t>算法</w:t>
      </w:r>
      <w:r w:rsidR="008F2F19">
        <w:rPr>
          <w:rFonts w:hint="eastAsia"/>
          <w:sz w:val="24"/>
        </w:rPr>
        <w:t>快</w:t>
      </w:r>
      <w:r w:rsidR="00193A84">
        <w:rPr>
          <w:rFonts w:hint="eastAsia"/>
          <w:sz w:val="24"/>
        </w:rPr>
        <w:t>：</w:t>
      </w:r>
    </w:p>
    <w:p w:rsidR="00BB3D47" w:rsidRPr="00E32318" w:rsidRDefault="00235397" w:rsidP="00D17997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 w:rsidR="00EE0090">
        <w:rPr>
          <w:rFonts w:hint="eastAsia"/>
          <w:sz w:val="24"/>
        </w:rPr>
        <w:t>×</w:t>
      </w:r>
      <w:r w:rsidR="00116986">
        <w:rPr>
          <w:rFonts w:hint="eastAsia"/>
          <w:sz w:val="24"/>
        </w:rPr>
        <w:t>14142/11</w:t>
      </w:r>
      <w:r w:rsidR="00116986">
        <w:rPr>
          <w:rFonts w:hint="eastAsia"/>
          <w:sz w:val="24"/>
        </w:rPr>
        <w:t>～</w:t>
      </w:r>
      <w:r>
        <w:rPr>
          <w:rFonts w:hint="eastAsia"/>
          <w:sz w:val="24"/>
        </w:rPr>
        <w:t>2</w:t>
      </w:r>
      <w:r w:rsidR="00EE0090">
        <w:rPr>
          <w:rFonts w:hint="eastAsia"/>
          <w:sz w:val="24"/>
        </w:rPr>
        <w:t>×</w:t>
      </w:r>
      <w:r w:rsidR="00116986">
        <w:rPr>
          <w:rFonts w:hint="eastAsia"/>
          <w:sz w:val="24"/>
        </w:rPr>
        <w:t>14142/11</w:t>
      </w:r>
      <w:r w:rsidR="00533979">
        <w:rPr>
          <w:rFonts w:hint="eastAsia"/>
          <w:sz w:val="24"/>
        </w:rPr>
        <w:t>≈</w:t>
      </w:r>
      <w:r w:rsidR="00722E5F">
        <w:rPr>
          <w:rFonts w:hint="eastAsia"/>
          <w:sz w:val="24"/>
        </w:rPr>
        <w:t>1300</w:t>
      </w:r>
      <w:r w:rsidR="00722E5F">
        <w:rPr>
          <w:rFonts w:hint="eastAsia"/>
          <w:sz w:val="24"/>
        </w:rPr>
        <w:t>～</w:t>
      </w:r>
      <w:r w:rsidR="00722E5F">
        <w:rPr>
          <w:rFonts w:hint="eastAsia"/>
          <w:sz w:val="24"/>
        </w:rPr>
        <w:t>2600</w:t>
      </w:r>
      <w:r w:rsidR="00D53570">
        <w:rPr>
          <w:rFonts w:hint="eastAsia"/>
          <w:sz w:val="24"/>
        </w:rPr>
        <w:t>倍</w:t>
      </w:r>
      <w:r w:rsidR="00CA5304">
        <w:rPr>
          <w:rFonts w:hint="eastAsia"/>
          <w:sz w:val="24"/>
        </w:rPr>
        <w:t>。</w:t>
      </w:r>
    </w:p>
    <w:p w:rsidR="004053D1" w:rsidRPr="00E13627" w:rsidRDefault="00515735" w:rsidP="00D17997">
      <w:pPr>
        <w:spacing w:line="360" w:lineRule="auto"/>
        <w:ind w:left="1"/>
        <w:rPr>
          <w:b/>
          <w:color w:val="FF0000"/>
          <w:sz w:val="24"/>
        </w:rPr>
      </w:pPr>
      <w:r w:rsidRPr="00E13627">
        <w:rPr>
          <w:rFonts w:hint="eastAsia"/>
          <w:b/>
          <w:color w:val="FF0000"/>
          <w:sz w:val="24"/>
        </w:rPr>
        <w:t>7</w:t>
      </w:r>
      <w:r w:rsidR="00932ED6" w:rsidRPr="00E13627">
        <w:rPr>
          <w:rFonts w:hint="eastAsia"/>
          <w:b/>
          <w:color w:val="FF0000"/>
          <w:sz w:val="24"/>
        </w:rPr>
        <w:t>．</w:t>
      </w:r>
      <w:r w:rsidR="006E0FE0" w:rsidRPr="00E13627">
        <w:rPr>
          <w:rFonts w:hint="eastAsia"/>
          <w:b/>
          <w:color w:val="FF0000"/>
          <w:sz w:val="24"/>
        </w:rPr>
        <w:t>提示：</w:t>
      </w:r>
      <w:r w:rsidR="004053D1" w:rsidRPr="00E13627">
        <w:rPr>
          <w:rFonts w:hint="eastAsia"/>
          <w:b/>
          <w:color w:val="FF0000"/>
          <w:sz w:val="24"/>
        </w:rPr>
        <w:t>特意选取</w:t>
      </w:r>
      <w:r w:rsidR="004053D1" w:rsidRPr="00E13627">
        <w:rPr>
          <w:rFonts w:hint="eastAsia"/>
          <w:b/>
          <w:color w:val="FF0000"/>
          <w:sz w:val="24"/>
        </w:rPr>
        <w:t>m</w:t>
      </w:r>
      <w:r w:rsidR="004053D1" w:rsidRPr="00E13627">
        <w:rPr>
          <w:rFonts w:hint="eastAsia"/>
          <w:b/>
          <w:color w:val="FF0000"/>
          <w:sz w:val="24"/>
        </w:rPr>
        <w:t>＜</w:t>
      </w:r>
      <w:r w:rsidR="004053D1" w:rsidRPr="00E13627">
        <w:rPr>
          <w:rFonts w:hint="eastAsia"/>
          <w:b/>
          <w:color w:val="FF0000"/>
          <w:sz w:val="24"/>
        </w:rPr>
        <w:t>n</w:t>
      </w:r>
      <w:r w:rsidR="004053D1" w:rsidRPr="00E13627">
        <w:rPr>
          <w:rFonts w:hint="eastAsia"/>
          <w:b/>
          <w:color w:val="FF0000"/>
          <w:sz w:val="24"/>
        </w:rPr>
        <w:t>的两个数，执行算法一次迭代</w:t>
      </w:r>
    </w:p>
    <w:p w:rsidR="00506A69" w:rsidRDefault="008610F4" w:rsidP="00D17997">
      <w:pPr>
        <w:spacing w:line="360" w:lineRule="auto"/>
        <w:ind w:left="1"/>
        <w:rPr>
          <w:sz w:val="24"/>
        </w:rPr>
      </w:pPr>
      <w:r>
        <w:rPr>
          <w:rFonts w:hint="eastAsia"/>
          <w:sz w:val="24"/>
        </w:rPr>
        <w:t>①</w:t>
      </w:r>
      <w:r w:rsidR="004169CB">
        <w:rPr>
          <w:rFonts w:hint="eastAsia"/>
          <w:sz w:val="24"/>
        </w:rPr>
        <w:t>对</w:t>
      </w:r>
      <w:r w:rsidR="006E0E3C">
        <w:rPr>
          <w:rFonts w:hint="eastAsia"/>
          <w:sz w:val="24"/>
        </w:rPr>
        <w:t>任意</w:t>
      </w:r>
      <w:r w:rsidR="006D21B9">
        <w:rPr>
          <w:rFonts w:hint="eastAsia"/>
          <w:sz w:val="24"/>
        </w:rPr>
        <w:t>0</w:t>
      </w:r>
      <w:r w:rsidR="003339F8">
        <w:rPr>
          <w:rFonts w:hint="eastAsia"/>
          <w:sz w:val="24"/>
        </w:rPr>
        <w:t>≤</w:t>
      </w:r>
      <w:r w:rsidR="006D21B9">
        <w:rPr>
          <w:rFonts w:hint="eastAsia"/>
          <w:sz w:val="24"/>
        </w:rPr>
        <w:t>m</w:t>
      </w:r>
      <w:r w:rsidR="005815AB">
        <w:rPr>
          <w:rFonts w:hint="eastAsia"/>
          <w:sz w:val="24"/>
        </w:rPr>
        <w:t>＜</w:t>
      </w:r>
      <w:r w:rsidR="006D21B9">
        <w:rPr>
          <w:rFonts w:hint="eastAsia"/>
          <w:sz w:val="24"/>
        </w:rPr>
        <w:t>n</w:t>
      </w:r>
      <w:r w:rsidR="002845BA">
        <w:rPr>
          <w:rFonts w:hint="eastAsia"/>
          <w:sz w:val="24"/>
        </w:rPr>
        <w:t>有</w:t>
      </w:r>
      <w:r w:rsidR="002845BA">
        <w:rPr>
          <w:rFonts w:hint="eastAsia"/>
          <w:sz w:val="24"/>
        </w:rPr>
        <w:t>m=0</w:t>
      </w:r>
      <w:r w:rsidR="002845BA">
        <w:rPr>
          <w:rFonts w:hint="eastAsia"/>
          <w:sz w:val="24"/>
        </w:rPr>
        <w:t>×</w:t>
      </w:r>
      <w:r w:rsidR="002845BA">
        <w:rPr>
          <w:rFonts w:hint="eastAsia"/>
          <w:sz w:val="24"/>
        </w:rPr>
        <w:t>n+m</w:t>
      </w:r>
    </w:p>
    <w:p w:rsidR="00506A69" w:rsidRDefault="00196F0B" w:rsidP="00D17997">
      <w:pPr>
        <w:spacing w:line="360" w:lineRule="auto"/>
        <w:ind w:left="1"/>
        <w:rPr>
          <w:sz w:val="24"/>
        </w:rPr>
      </w:pPr>
      <w:r>
        <w:rPr>
          <w:rFonts w:hint="eastAsia"/>
          <w:sz w:val="24"/>
        </w:rPr>
        <w:t>由</w:t>
      </w:r>
      <w:r w:rsidR="002845BA">
        <w:rPr>
          <w:rFonts w:hint="eastAsia"/>
          <w:sz w:val="24"/>
        </w:rPr>
        <w:t>Euclid</w:t>
      </w:r>
      <w:r w:rsidR="002845BA">
        <w:rPr>
          <w:rFonts w:hint="eastAsia"/>
          <w:sz w:val="24"/>
        </w:rPr>
        <w:t>算法</w:t>
      </w:r>
      <w:r w:rsidR="00685D2D">
        <w:rPr>
          <w:rFonts w:hint="eastAsia"/>
          <w:sz w:val="24"/>
        </w:rPr>
        <w:t>，应有</w:t>
      </w:r>
      <w:r w:rsidR="005B2BAE">
        <w:rPr>
          <w:rFonts w:hint="eastAsia"/>
          <w:sz w:val="24"/>
        </w:rPr>
        <w:t>m</w:t>
      </w:r>
      <w:r w:rsidR="005B2BAE" w:rsidRPr="005B2BAE">
        <w:rPr>
          <w:sz w:val="24"/>
        </w:rPr>
        <w:sym w:font="Wingdings" w:char="F0DF"/>
      </w:r>
      <w:r w:rsidR="005B2BAE">
        <w:rPr>
          <w:rFonts w:hint="eastAsia"/>
          <w:sz w:val="24"/>
        </w:rPr>
        <w:t>n</w:t>
      </w:r>
      <w:r w:rsidR="005B2BAE">
        <w:rPr>
          <w:rFonts w:hint="eastAsia"/>
          <w:sz w:val="24"/>
        </w:rPr>
        <w:t>、</w:t>
      </w:r>
      <w:r w:rsidR="005B2BAE">
        <w:rPr>
          <w:rFonts w:hint="eastAsia"/>
          <w:sz w:val="24"/>
        </w:rPr>
        <w:t>n</w:t>
      </w:r>
      <w:r w:rsidR="005B2BAE" w:rsidRPr="005B2BAE">
        <w:rPr>
          <w:sz w:val="24"/>
        </w:rPr>
        <w:sym w:font="Wingdings" w:char="F0DF"/>
      </w:r>
      <w:r w:rsidR="005B2BAE">
        <w:rPr>
          <w:rFonts w:hint="eastAsia"/>
          <w:sz w:val="24"/>
        </w:rPr>
        <w:t>m</w:t>
      </w:r>
      <w:r>
        <w:rPr>
          <w:rFonts w:hint="eastAsia"/>
          <w:sz w:val="24"/>
        </w:rPr>
        <w:t>，</w:t>
      </w:r>
      <w:r w:rsidR="006D21B9">
        <w:rPr>
          <w:rFonts w:hint="eastAsia"/>
          <w:sz w:val="24"/>
        </w:rPr>
        <w:t>即</w:t>
      </w:r>
      <w:r w:rsidR="006D21B9" w:rsidRPr="00D5716B">
        <w:rPr>
          <w:sz w:val="24"/>
        </w:rPr>
        <w:t>gcd</w:t>
      </w:r>
      <w:r w:rsidR="006D21B9" w:rsidRPr="00D5716B">
        <w:rPr>
          <w:rFonts w:hint="eastAsia"/>
          <w:sz w:val="24"/>
        </w:rPr>
        <w:t>(m,n)=gcd(n,m)</w:t>
      </w:r>
    </w:p>
    <w:p w:rsidR="0024795F" w:rsidRPr="004876A5" w:rsidRDefault="00685D2D" w:rsidP="00D17997">
      <w:pPr>
        <w:spacing w:line="360" w:lineRule="auto"/>
        <w:ind w:left="1"/>
        <w:rPr>
          <w:sz w:val="24"/>
        </w:rPr>
      </w:pPr>
      <w:r>
        <w:rPr>
          <w:rFonts w:hint="eastAsia"/>
          <w:sz w:val="24"/>
        </w:rPr>
        <w:t>故</w:t>
      </w:r>
      <w:r w:rsidR="004876A5">
        <w:rPr>
          <w:rFonts w:hint="eastAsia"/>
          <w:sz w:val="24"/>
        </w:rPr>
        <w:t>当</w:t>
      </w:r>
      <w:r w:rsidR="004876A5">
        <w:rPr>
          <w:rFonts w:hint="eastAsia"/>
          <w:sz w:val="24"/>
        </w:rPr>
        <w:t>m</w:t>
      </w:r>
      <w:r w:rsidR="004876A5">
        <w:rPr>
          <w:rFonts w:hint="eastAsia"/>
          <w:sz w:val="24"/>
        </w:rPr>
        <w:t>＜</w:t>
      </w:r>
      <w:r w:rsidR="004876A5">
        <w:rPr>
          <w:rFonts w:hint="eastAsia"/>
          <w:sz w:val="24"/>
        </w:rPr>
        <w:t>n</w:t>
      </w:r>
      <w:r w:rsidR="004876A5">
        <w:rPr>
          <w:rFonts w:hint="eastAsia"/>
          <w:sz w:val="24"/>
        </w:rPr>
        <w:t>时，</w:t>
      </w:r>
      <w:r w:rsidR="004876A5">
        <w:rPr>
          <w:rFonts w:hint="eastAsia"/>
          <w:sz w:val="24"/>
        </w:rPr>
        <w:t>Euclid</w:t>
      </w:r>
      <w:r w:rsidR="004876A5">
        <w:rPr>
          <w:rFonts w:hint="eastAsia"/>
          <w:sz w:val="24"/>
        </w:rPr>
        <w:t>算法的首次迭代将交换</w:t>
      </w:r>
      <w:r w:rsidR="004876A5">
        <w:rPr>
          <w:rFonts w:hint="eastAsia"/>
          <w:sz w:val="24"/>
        </w:rPr>
        <w:t>m</w:t>
      </w:r>
      <w:r w:rsidR="004876A5">
        <w:rPr>
          <w:rFonts w:hint="eastAsia"/>
          <w:sz w:val="24"/>
        </w:rPr>
        <w:t>、</w:t>
      </w:r>
      <w:r w:rsidR="004876A5">
        <w:rPr>
          <w:rFonts w:hint="eastAsia"/>
          <w:sz w:val="24"/>
        </w:rPr>
        <w:t>n</w:t>
      </w:r>
      <w:r w:rsidR="00610B94">
        <w:rPr>
          <w:rFonts w:hint="eastAsia"/>
          <w:sz w:val="24"/>
        </w:rPr>
        <w:t>；</w:t>
      </w:r>
    </w:p>
    <w:p w:rsidR="000122BE" w:rsidRDefault="008610F4" w:rsidP="00D17997">
      <w:pPr>
        <w:spacing w:line="360" w:lineRule="auto"/>
        <w:ind w:left="1"/>
        <w:rPr>
          <w:sz w:val="24"/>
        </w:rPr>
      </w:pPr>
      <w:r>
        <w:rPr>
          <w:rFonts w:hint="eastAsia"/>
          <w:sz w:val="24"/>
        </w:rPr>
        <w:t>②</w:t>
      </w:r>
      <w:r w:rsidR="00027F13">
        <w:rPr>
          <w:rFonts w:hint="eastAsia"/>
          <w:sz w:val="24"/>
        </w:rPr>
        <w:t>由</w:t>
      </w:r>
      <w:r w:rsidR="00AF3611" w:rsidRPr="00D5716B">
        <w:rPr>
          <w:sz w:val="24"/>
        </w:rPr>
        <w:t>gcd</w:t>
      </w:r>
      <w:r w:rsidR="00AF3611" w:rsidRPr="00D5716B">
        <w:rPr>
          <w:rFonts w:hint="eastAsia"/>
          <w:sz w:val="24"/>
        </w:rPr>
        <w:t>(m,n)=gcd(n,m</w:t>
      </w:r>
      <w:r w:rsidR="00AF3611">
        <w:rPr>
          <w:rFonts w:hint="eastAsia"/>
          <w:sz w:val="24"/>
        </w:rPr>
        <w:t xml:space="preserve"> mod n</w:t>
      </w:r>
      <w:r w:rsidR="00AF3611" w:rsidRPr="00D5716B">
        <w:rPr>
          <w:rFonts w:hint="eastAsia"/>
          <w:sz w:val="24"/>
        </w:rPr>
        <w:t>)</w:t>
      </w:r>
      <w:r w:rsidR="00027F13">
        <w:rPr>
          <w:rFonts w:hint="eastAsia"/>
          <w:sz w:val="24"/>
        </w:rPr>
        <w:t>可知，</w:t>
      </w:r>
      <w:r w:rsidR="00027F13">
        <w:rPr>
          <w:rFonts w:hint="eastAsia"/>
          <w:sz w:val="24"/>
        </w:rPr>
        <w:t>n</w:t>
      </w:r>
      <w:r w:rsidR="00027F13">
        <w:rPr>
          <w:rFonts w:hint="eastAsia"/>
          <w:sz w:val="24"/>
        </w:rPr>
        <w:t>比</w:t>
      </w:r>
      <w:r w:rsidR="00027F13">
        <w:rPr>
          <w:rFonts w:hint="eastAsia"/>
          <w:sz w:val="24"/>
        </w:rPr>
        <w:t>m mod n</w:t>
      </w:r>
      <w:r w:rsidR="00027F13">
        <w:rPr>
          <w:rFonts w:hint="eastAsia"/>
          <w:sz w:val="24"/>
        </w:rPr>
        <w:t>大</w:t>
      </w:r>
    </w:p>
    <w:p w:rsidR="006D21B9" w:rsidRDefault="00027F13" w:rsidP="00D17997">
      <w:pPr>
        <w:spacing w:line="360" w:lineRule="auto"/>
        <w:ind w:left="1"/>
        <w:rPr>
          <w:sz w:val="24"/>
        </w:rPr>
      </w:pPr>
      <w:r>
        <w:rPr>
          <w:rFonts w:hint="eastAsia"/>
          <w:sz w:val="24"/>
        </w:rPr>
        <w:t>即除了</w:t>
      </w:r>
      <w:r w:rsidR="00C80876">
        <w:rPr>
          <w:rFonts w:hint="eastAsia"/>
          <w:sz w:val="24"/>
        </w:rPr>
        <w:t>首次的</w:t>
      </w:r>
      <w:r>
        <w:rPr>
          <w:rFonts w:hint="eastAsia"/>
          <w:sz w:val="24"/>
        </w:rPr>
        <w:t>可能交换外，后面的迭代中第一个数总是比第二个数大。</w:t>
      </w:r>
    </w:p>
    <w:p w:rsidR="00F07FCB" w:rsidRDefault="00B1365A" w:rsidP="00D17997">
      <w:pPr>
        <w:spacing w:line="360" w:lineRule="auto"/>
        <w:rPr>
          <w:b/>
          <w:color w:val="FF0000"/>
          <w:sz w:val="24"/>
        </w:rPr>
      </w:pPr>
      <w:r w:rsidRPr="00E13627">
        <w:rPr>
          <w:rFonts w:hint="eastAsia"/>
          <w:b/>
          <w:color w:val="FF0000"/>
          <w:sz w:val="24"/>
        </w:rPr>
        <w:t>习题</w:t>
      </w:r>
      <w:r w:rsidR="006D21B9" w:rsidRPr="00E13627">
        <w:rPr>
          <w:rFonts w:hint="eastAsia"/>
          <w:b/>
          <w:color w:val="FF0000"/>
          <w:sz w:val="24"/>
        </w:rPr>
        <w:t>1.2</w:t>
      </w:r>
    </w:p>
    <w:p w:rsidR="007966C0" w:rsidRPr="00E13627" w:rsidRDefault="008E508A" w:rsidP="00D17997">
      <w:pPr>
        <w:spacing w:line="360" w:lineRule="auto"/>
        <w:rPr>
          <w:b/>
          <w:color w:val="FF0000"/>
          <w:sz w:val="24"/>
          <w:lang w:val="pt-BR"/>
        </w:rPr>
      </w:pPr>
      <w:r w:rsidRPr="00E13627">
        <w:rPr>
          <w:rFonts w:hint="eastAsia"/>
          <w:b/>
          <w:color w:val="FF0000"/>
          <w:sz w:val="24"/>
          <w:lang w:val="pt-BR"/>
        </w:rPr>
        <w:t>4</w:t>
      </w:r>
      <w:r w:rsidRPr="00E13627">
        <w:rPr>
          <w:rFonts w:hint="eastAsia"/>
          <w:b/>
          <w:color w:val="FF0000"/>
          <w:sz w:val="24"/>
          <w:lang w:val="pt-BR"/>
        </w:rPr>
        <w:t>．</w:t>
      </w:r>
      <w:r w:rsidR="007966C0" w:rsidRPr="00E13627">
        <w:rPr>
          <w:rFonts w:hint="eastAsia"/>
          <w:b/>
          <w:color w:val="FF0000"/>
          <w:sz w:val="24"/>
          <w:lang w:val="pt-BR"/>
        </w:rPr>
        <w:t>提示：</w:t>
      </w:r>
      <w:r w:rsidR="00932978" w:rsidRPr="00E13627">
        <w:rPr>
          <w:rFonts w:hint="eastAsia"/>
          <w:b/>
          <w:color w:val="FF0000"/>
          <w:sz w:val="24"/>
          <w:lang w:val="pt-BR"/>
        </w:rPr>
        <w:t>算法应该对系数</w:t>
      </w:r>
      <w:r w:rsidR="009530F5" w:rsidRPr="00E13627">
        <w:rPr>
          <w:rFonts w:hint="eastAsia"/>
          <w:b/>
          <w:color w:val="FF0000"/>
          <w:sz w:val="24"/>
          <w:lang w:val="pt-BR"/>
        </w:rPr>
        <w:t>的所有可能值</w:t>
      </w:r>
      <w:r w:rsidR="00932978" w:rsidRPr="00E13627">
        <w:rPr>
          <w:rFonts w:hint="eastAsia"/>
          <w:b/>
          <w:color w:val="FF0000"/>
          <w:sz w:val="24"/>
          <w:lang w:val="pt-BR"/>
        </w:rPr>
        <w:t>都正确工作，</w:t>
      </w:r>
      <w:r w:rsidR="0023784E" w:rsidRPr="00E13627">
        <w:rPr>
          <w:rFonts w:hint="eastAsia"/>
          <w:b/>
          <w:color w:val="FF0000"/>
          <w:sz w:val="24"/>
          <w:lang w:val="pt-BR"/>
        </w:rPr>
        <w:t>即使系数</w:t>
      </w:r>
      <w:r w:rsidR="0008675A">
        <w:rPr>
          <w:rFonts w:hint="eastAsia"/>
          <w:b/>
          <w:color w:val="FF0000"/>
          <w:sz w:val="24"/>
          <w:lang w:val="pt-BR"/>
        </w:rPr>
        <w:t>＝</w:t>
      </w:r>
      <w:r w:rsidR="0023784E" w:rsidRPr="00E13627">
        <w:rPr>
          <w:rFonts w:hint="eastAsia"/>
          <w:b/>
          <w:color w:val="FF0000"/>
          <w:sz w:val="24"/>
          <w:lang w:val="pt-BR"/>
        </w:rPr>
        <w:t>0</w:t>
      </w:r>
    </w:p>
    <w:p w:rsidR="00885A99" w:rsidRPr="00C428A9" w:rsidRDefault="00885A99" w:rsidP="00D17997">
      <w:pPr>
        <w:spacing w:line="360" w:lineRule="auto"/>
        <w:rPr>
          <w:sz w:val="24"/>
          <w:lang w:val="pt-BR"/>
        </w:rPr>
      </w:pPr>
      <w:r w:rsidRPr="00C428A9">
        <w:rPr>
          <w:rFonts w:hint="eastAsia"/>
          <w:sz w:val="24"/>
          <w:lang w:val="pt-BR"/>
        </w:rPr>
        <w:t>//</w:t>
      </w:r>
      <w:r>
        <w:rPr>
          <w:rFonts w:hint="eastAsia"/>
          <w:sz w:val="24"/>
        </w:rPr>
        <w:t>求方程</w:t>
      </w:r>
      <w:r w:rsidRPr="00C428A9">
        <w:rPr>
          <w:rFonts w:hint="eastAsia"/>
          <w:sz w:val="24"/>
          <w:lang w:val="pt-BR"/>
        </w:rPr>
        <w:t>ax</w:t>
      </w:r>
      <w:r w:rsidRPr="00C428A9">
        <w:rPr>
          <w:rFonts w:hint="eastAsia"/>
          <w:sz w:val="24"/>
          <w:vertAlign w:val="superscript"/>
          <w:lang w:val="pt-BR"/>
        </w:rPr>
        <w:t>2</w:t>
      </w:r>
      <w:r w:rsidRPr="00C428A9">
        <w:rPr>
          <w:rFonts w:hint="eastAsia"/>
          <w:sz w:val="24"/>
          <w:lang w:val="pt-BR"/>
        </w:rPr>
        <w:t>+bx+c=0</w:t>
      </w:r>
      <w:r>
        <w:rPr>
          <w:rFonts w:hint="eastAsia"/>
          <w:sz w:val="24"/>
        </w:rPr>
        <w:t>的实根的算法</w:t>
      </w:r>
    </w:p>
    <w:p w:rsidR="006D21B9" w:rsidRDefault="006D21B9" w:rsidP="00D17997">
      <w:pPr>
        <w:spacing w:line="360" w:lineRule="auto"/>
        <w:rPr>
          <w:sz w:val="24"/>
          <w:lang w:val="pt-BR"/>
        </w:rPr>
      </w:pPr>
      <w:r>
        <w:rPr>
          <w:rFonts w:hint="eastAsia"/>
          <w:sz w:val="24"/>
          <w:lang w:val="pt-BR"/>
        </w:rPr>
        <w:lastRenderedPageBreak/>
        <w:t>Quadratic(</w:t>
      </w:r>
      <w:r w:rsidR="002B2690">
        <w:rPr>
          <w:rFonts w:hint="eastAsia"/>
          <w:sz w:val="24"/>
          <w:lang w:val="pt-BR"/>
        </w:rPr>
        <w:t xml:space="preserve"> </w:t>
      </w:r>
      <w:r>
        <w:rPr>
          <w:rFonts w:hint="eastAsia"/>
          <w:sz w:val="24"/>
          <w:lang w:val="pt-BR"/>
        </w:rPr>
        <w:t>a,</w:t>
      </w:r>
      <w:r w:rsidR="002B2690">
        <w:rPr>
          <w:rFonts w:hint="eastAsia"/>
          <w:sz w:val="24"/>
          <w:lang w:val="pt-BR"/>
        </w:rPr>
        <w:t xml:space="preserve"> </w:t>
      </w:r>
      <w:r>
        <w:rPr>
          <w:rFonts w:hint="eastAsia"/>
          <w:sz w:val="24"/>
          <w:lang w:val="pt-BR"/>
        </w:rPr>
        <w:t>b,</w:t>
      </w:r>
      <w:r w:rsidR="002B2690">
        <w:rPr>
          <w:rFonts w:hint="eastAsia"/>
          <w:sz w:val="24"/>
          <w:lang w:val="pt-BR"/>
        </w:rPr>
        <w:t xml:space="preserve"> </w:t>
      </w:r>
      <w:r>
        <w:rPr>
          <w:rFonts w:hint="eastAsia"/>
          <w:sz w:val="24"/>
          <w:lang w:val="pt-BR"/>
        </w:rPr>
        <w:t>c</w:t>
      </w:r>
      <w:r w:rsidR="002B2690">
        <w:rPr>
          <w:rFonts w:hint="eastAsia"/>
          <w:sz w:val="24"/>
          <w:lang w:val="pt-BR"/>
        </w:rPr>
        <w:t xml:space="preserve"> </w:t>
      </w:r>
      <w:r>
        <w:rPr>
          <w:rFonts w:hint="eastAsia"/>
          <w:sz w:val="24"/>
          <w:lang w:val="pt-BR"/>
        </w:rPr>
        <w:t>)</w:t>
      </w:r>
    </w:p>
    <w:p w:rsidR="006D21B9" w:rsidRPr="00C428A9" w:rsidRDefault="006D21B9" w:rsidP="00D17997">
      <w:pPr>
        <w:spacing w:line="360" w:lineRule="auto"/>
        <w:rPr>
          <w:sz w:val="24"/>
          <w:lang w:val="pt-BR"/>
        </w:rPr>
      </w:pPr>
      <w:r w:rsidRPr="00C428A9">
        <w:rPr>
          <w:rFonts w:hint="eastAsia"/>
          <w:sz w:val="24"/>
          <w:lang w:val="pt-BR"/>
        </w:rPr>
        <w:t>//</w:t>
      </w:r>
      <w:r>
        <w:rPr>
          <w:rFonts w:hint="eastAsia"/>
          <w:sz w:val="24"/>
        </w:rPr>
        <w:t>输入</w:t>
      </w:r>
      <w:r w:rsidR="00C428A9" w:rsidRPr="00C428A9">
        <w:rPr>
          <w:rFonts w:hint="eastAsia"/>
          <w:sz w:val="24"/>
          <w:lang w:val="pt-BR"/>
        </w:rPr>
        <w:t>：</w:t>
      </w:r>
      <w:r>
        <w:rPr>
          <w:rFonts w:hint="eastAsia"/>
          <w:sz w:val="24"/>
        </w:rPr>
        <w:t>实系数</w:t>
      </w:r>
      <w:r w:rsidRPr="00C428A9">
        <w:rPr>
          <w:rFonts w:hint="eastAsia"/>
          <w:sz w:val="24"/>
          <w:lang w:val="pt-BR"/>
        </w:rPr>
        <w:t>a,b,c</w:t>
      </w:r>
    </w:p>
    <w:p w:rsidR="006D21B9" w:rsidRPr="00AE732C" w:rsidRDefault="006D21B9" w:rsidP="00D17997">
      <w:pPr>
        <w:spacing w:line="360" w:lineRule="auto"/>
        <w:rPr>
          <w:sz w:val="24"/>
          <w:lang w:val="pt-BR"/>
        </w:rPr>
      </w:pPr>
      <w:r w:rsidRPr="00AE732C">
        <w:rPr>
          <w:rFonts w:hint="eastAsia"/>
          <w:sz w:val="24"/>
          <w:lang w:val="pt-BR"/>
        </w:rPr>
        <w:t>//</w:t>
      </w:r>
      <w:r>
        <w:rPr>
          <w:rFonts w:hint="eastAsia"/>
          <w:sz w:val="24"/>
        </w:rPr>
        <w:t>输出</w:t>
      </w:r>
      <w:r w:rsidR="00C428A9" w:rsidRPr="00AE732C">
        <w:rPr>
          <w:rFonts w:hint="eastAsia"/>
          <w:sz w:val="24"/>
          <w:lang w:val="pt-BR"/>
        </w:rPr>
        <w:t>：</w:t>
      </w:r>
      <w:r>
        <w:rPr>
          <w:rFonts w:hint="eastAsia"/>
          <w:sz w:val="24"/>
        </w:rPr>
        <w:t>实根或者无解信息</w:t>
      </w:r>
    </w:p>
    <w:p w:rsidR="006D21B9" w:rsidRPr="00AE732C" w:rsidRDefault="00FC18C4" w:rsidP="00D17997">
      <w:pPr>
        <w:spacing w:line="360" w:lineRule="auto"/>
        <w:ind w:firstLineChars="75" w:firstLine="180"/>
        <w:rPr>
          <w:sz w:val="24"/>
          <w:lang w:val="pt-BR"/>
        </w:rPr>
      </w:pPr>
      <w:r w:rsidRPr="00AE732C">
        <w:rPr>
          <w:sz w:val="24"/>
          <w:lang w:val="pt-BR"/>
        </w:rPr>
        <w:t>if</w:t>
      </w:r>
      <w:r w:rsidR="006D21B9" w:rsidRPr="00AE732C">
        <w:rPr>
          <w:sz w:val="24"/>
          <w:lang w:val="pt-BR"/>
        </w:rPr>
        <w:t xml:space="preserve"> a≠0</w:t>
      </w:r>
    </w:p>
    <w:p w:rsidR="006D21B9" w:rsidRPr="00AE732C" w:rsidRDefault="006D21B9" w:rsidP="00D17997">
      <w:pPr>
        <w:spacing w:line="360" w:lineRule="auto"/>
        <w:ind w:firstLineChars="75" w:firstLine="180"/>
        <w:rPr>
          <w:sz w:val="24"/>
          <w:lang w:val="pt-BR"/>
        </w:rPr>
      </w:pPr>
      <w:r w:rsidRPr="00AE732C">
        <w:rPr>
          <w:sz w:val="24"/>
          <w:lang w:val="pt-BR"/>
        </w:rPr>
        <w:t xml:space="preserve">   D←b*b-4*a*c</w:t>
      </w:r>
    </w:p>
    <w:p w:rsidR="006D21B9" w:rsidRPr="00AE732C" w:rsidRDefault="006D21B9" w:rsidP="00D17997">
      <w:pPr>
        <w:spacing w:line="360" w:lineRule="auto"/>
        <w:ind w:firstLineChars="75" w:firstLine="180"/>
        <w:rPr>
          <w:sz w:val="24"/>
          <w:lang w:val="pt-BR"/>
        </w:rPr>
      </w:pPr>
      <w:r w:rsidRPr="00AE732C">
        <w:rPr>
          <w:sz w:val="24"/>
          <w:lang w:val="pt-BR"/>
        </w:rPr>
        <w:t xml:space="preserve">   If D&gt;0</w:t>
      </w:r>
      <w:r w:rsidR="002F717D" w:rsidRPr="00AE732C">
        <w:rPr>
          <w:rFonts w:hint="eastAsia"/>
          <w:sz w:val="24"/>
          <w:lang w:val="pt-BR"/>
        </w:rPr>
        <w:t xml:space="preserve"> //</w:t>
      </w:r>
      <w:r w:rsidR="002F717D">
        <w:rPr>
          <w:rFonts w:hint="eastAsia"/>
          <w:sz w:val="24"/>
        </w:rPr>
        <w:t>两个不同实根</w:t>
      </w:r>
    </w:p>
    <w:p w:rsidR="006D21B9" w:rsidRPr="00AE732C" w:rsidRDefault="006D21B9" w:rsidP="00D17997">
      <w:pPr>
        <w:spacing w:line="360" w:lineRule="auto"/>
        <w:ind w:firstLineChars="75" w:firstLine="180"/>
        <w:rPr>
          <w:sz w:val="24"/>
          <w:lang w:val="pt-BR"/>
        </w:rPr>
      </w:pPr>
      <w:r w:rsidRPr="00AE732C">
        <w:rPr>
          <w:sz w:val="24"/>
          <w:lang w:val="pt-BR"/>
        </w:rPr>
        <w:t xml:space="preserve">      temp←2*a</w:t>
      </w:r>
    </w:p>
    <w:p w:rsidR="006D21B9" w:rsidRPr="00AE732C" w:rsidRDefault="006D21B9" w:rsidP="00D17997">
      <w:pPr>
        <w:spacing w:line="360" w:lineRule="auto"/>
        <w:ind w:firstLineChars="75" w:firstLine="180"/>
        <w:rPr>
          <w:sz w:val="24"/>
          <w:lang w:val="pt-BR"/>
        </w:rPr>
      </w:pPr>
      <w:r w:rsidRPr="00AE732C">
        <w:rPr>
          <w:sz w:val="24"/>
          <w:lang w:val="pt-BR"/>
        </w:rPr>
        <w:t xml:space="preserve">      x1←(-b+sqrt(D))/temp</w:t>
      </w:r>
    </w:p>
    <w:p w:rsidR="006D21B9" w:rsidRPr="00FC18C4" w:rsidRDefault="006D21B9" w:rsidP="00D17997">
      <w:pPr>
        <w:spacing w:line="360" w:lineRule="auto"/>
        <w:ind w:firstLineChars="75" w:firstLine="180"/>
        <w:rPr>
          <w:sz w:val="24"/>
        </w:rPr>
      </w:pPr>
      <w:r w:rsidRPr="00AE732C">
        <w:rPr>
          <w:sz w:val="24"/>
          <w:lang w:val="pt-BR"/>
        </w:rPr>
        <w:t xml:space="preserve">      </w:t>
      </w:r>
      <w:r w:rsidRPr="00FC18C4">
        <w:rPr>
          <w:sz w:val="24"/>
        </w:rPr>
        <w:t>x2←(-b-sqrt(D))/temp</w:t>
      </w:r>
    </w:p>
    <w:p w:rsidR="006D21B9" w:rsidRPr="00FC18C4" w:rsidRDefault="006D21B9" w:rsidP="00D17997">
      <w:pPr>
        <w:spacing w:line="360" w:lineRule="auto"/>
        <w:ind w:firstLineChars="75" w:firstLine="180"/>
        <w:rPr>
          <w:sz w:val="24"/>
        </w:rPr>
      </w:pPr>
      <w:r w:rsidRPr="00FC18C4">
        <w:rPr>
          <w:sz w:val="24"/>
        </w:rPr>
        <w:t xml:space="preserve">      return x1,</w:t>
      </w:r>
      <w:r w:rsidR="005254D6">
        <w:rPr>
          <w:rFonts w:hint="eastAsia"/>
          <w:sz w:val="24"/>
        </w:rPr>
        <w:t xml:space="preserve"> </w:t>
      </w:r>
      <w:r w:rsidRPr="00FC18C4">
        <w:rPr>
          <w:sz w:val="24"/>
        </w:rPr>
        <w:t>x2</w:t>
      </w:r>
    </w:p>
    <w:p w:rsidR="00BB7D24" w:rsidRPr="00FC18C4" w:rsidRDefault="006D21B9" w:rsidP="00D17997">
      <w:pPr>
        <w:spacing w:line="360" w:lineRule="auto"/>
        <w:ind w:firstLineChars="75" w:firstLine="180"/>
        <w:rPr>
          <w:sz w:val="24"/>
        </w:rPr>
      </w:pPr>
      <w:r w:rsidRPr="00FC18C4">
        <w:rPr>
          <w:sz w:val="24"/>
        </w:rPr>
        <w:t xml:space="preserve">   else if D=0</w:t>
      </w:r>
      <w:r w:rsidR="002F717D">
        <w:rPr>
          <w:rFonts w:hint="eastAsia"/>
          <w:sz w:val="24"/>
        </w:rPr>
        <w:t xml:space="preserve"> //</w:t>
      </w:r>
      <w:r w:rsidR="002F717D">
        <w:rPr>
          <w:rFonts w:hint="eastAsia"/>
          <w:sz w:val="24"/>
        </w:rPr>
        <w:t>两个相同实根</w:t>
      </w:r>
    </w:p>
    <w:p w:rsidR="006D21B9" w:rsidRPr="00FC18C4" w:rsidRDefault="006D21B9" w:rsidP="00D17997">
      <w:pPr>
        <w:spacing w:line="360" w:lineRule="auto"/>
        <w:ind w:firstLineChars="375" w:firstLine="900"/>
        <w:rPr>
          <w:sz w:val="24"/>
        </w:rPr>
      </w:pPr>
      <w:r w:rsidRPr="00FC18C4">
        <w:rPr>
          <w:sz w:val="24"/>
        </w:rPr>
        <w:t>return –b/(2*a)</w:t>
      </w:r>
    </w:p>
    <w:p w:rsidR="00025BF8" w:rsidRPr="00FC18C4" w:rsidRDefault="006D21B9" w:rsidP="00D17997">
      <w:pPr>
        <w:spacing w:line="360" w:lineRule="auto"/>
        <w:ind w:firstLineChars="75" w:firstLine="180"/>
        <w:rPr>
          <w:sz w:val="24"/>
        </w:rPr>
      </w:pPr>
      <w:r w:rsidRPr="00FC18C4">
        <w:rPr>
          <w:sz w:val="24"/>
        </w:rPr>
        <w:t xml:space="preserve">   else</w:t>
      </w:r>
      <w:r w:rsidR="00CA7B36">
        <w:rPr>
          <w:rFonts w:hint="eastAsia"/>
          <w:sz w:val="24"/>
        </w:rPr>
        <w:t xml:space="preserve"> //D</w:t>
      </w:r>
      <w:r w:rsidR="00CA7B36">
        <w:rPr>
          <w:rFonts w:hint="eastAsia"/>
          <w:sz w:val="24"/>
        </w:rPr>
        <w:t>＜</w:t>
      </w:r>
      <w:r w:rsidR="00CA7B36">
        <w:rPr>
          <w:rFonts w:hint="eastAsia"/>
          <w:sz w:val="24"/>
        </w:rPr>
        <w:t>0</w:t>
      </w:r>
    </w:p>
    <w:p w:rsidR="006D21B9" w:rsidRPr="00FC18C4" w:rsidRDefault="006D21B9" w:rsidP="00D17997">
      <w:pPr>
        <w:spacing w:line="360" w:lineRule="auto"/>
        <w:ind w:firstLineChars="375" w:firstLine="900"/>
        <w:rPr>
          <w:sz w:val="24"/>
        </w:rPr>
      </w:pPr>
      <w:r w:rsidRPr="00FC18C4">
        <w:rPr>
          <w:sz w:val="24"/>
        </w:rPr>
        <w:t>return “</w:t>
      </w:r>
      <w:r w:rsidR="002053F6" w:rsidRPr="00FC18C4">
        <w:rPr>
          <w:rFonts w:hAnsi="宋体"/>
          <w:sz w:val="24"/>
        </w:rPr>
        <w:t>无实数根</w:t>
      </w:r>
      <w:r w:rsidRPr="00FC18C4">
        <w:rPr>
          <w:sz w:val="24"/>
        </w:rPr>
        <w:t>”</w:t>
      </w:r>
    </w:p>
    <w:p w:rsidR="006D21B9" w:rsidRPr="00FC18C4" w:rsidRDefault="006D21B9" w:rsidP="00D17997">
      <w:pPr>
        <w:spacing w:line="360" w:lineRule="auto"/>
        <w:ind w:firstLineChars="75" w:firstLine="180"/>
        <w:rPr>
          <w:sz w:val="24"/>
        </w:rPr>
      </w:pPr>
      <w:r w:rsidRPr="00FC18C4">
        <w:rPr>
          <w:sz w:val="24"/>
        </w:rPr>
        <w:t>else  //a=0</w:t>
      </w:r>
      <w:r w:rsidR="003C27D0">
        <w:rPr>
          <w:rFonts w:hint="eastAsia"/>
          <w:sz w:val="24"/>
        </w:rPr>
        <w:t xml:space="preserve"> </w:t>
      </w:r>
      <w:r w:rsidR="003C27D0">
        <w:rPr>
          <w:rFonts w:hint="eastAsia"/>
          <w:sz w:val="24"/>
        </w:rPr>
        <w:t>退化为</w:t>
      </w:r>
      <w:r w:rsidR="00214011">
        <w:rPr>
          <w:rFonts w:hint="eastAsia"/>
          <w:sz w:val="24"/>
        </w:rPr>
        <w:t>1</w:t>
      </w:r>
      <w:r w:rsidR="00214011">
        <w:rPr>
          <w:rFonts w:hint="eastAsia"/>
          <w:sz w:val="24"/>
        </w:rPr>
        <w:t>元</w:t>
      </w:r>
      <w:r w:rsidR="00214011">
        <w:rPr>
          <w:rFonts w:hint="eastAsia"/>
          <w:sz w:val="24"/>
        </w:rPr>
        <w:t>1</w:t>
      </w:r>
      <w:r w:rsidR="00214011">
        <w:rPr>
          <w:rFonts w:hint="eastAsia"/>
          <w:sz w:val="24"/>
        </w:rPr>
        <w:t>次</w:t>
      </w:r>
      <w:r w:rsidR="003C27D0">
        <w:rPr>
          <w:rFonts w:hint="eastAsia"/>
          <w:sz w:val="24"/>
        </w:rPr>
        <w:t>方程</w:t>
      </w:r>
      <w:r w:rsidR="009D3093">
        <w:rPr>
          <w:rFonts w:hint="eastAsia"/>
          <w:sz w:val="24"/>
        </w:rPr>
        <w:t xml:space="preserve"> bx+c=0</w:t>
      </w:r>
    </w:p>
    <w:p w:rsidR="00F42E53" w:rsidRPr="00FC18C4" w:rsidRDefault="006D21B9" w:rsidP="00D17997">
      <w:pPr>
        <w:spacing w:line="360" w:lineRule="auto"/>
        <w:ind w:firstLineChars="75" w:firstLine="180"/>
        <w:rPr>
          <w:sz w:val="24"/>
        </w:rPr>
      </w:pPr>
      <w:r w:rsidRPr="00FC18C4">
        <w:rPr>
          <w:sz w:val="24"/>
        </w:rPr>
        <w:t xml:space="preserve">   if b≠0</w:t>
      </w:r>
    </w:p>
    <w:p w:rsidR="006D21B9" w:rsidRPr="00FC18C4" w:rsidRDefault="006D21B9" w:rsidP="00D17997">
      <w:pPr>
        <w:spacing w:line="360" w:lineRule="auto"/>
        <w:ind w:firstLineChars="400" w:firstLine="960"/>
        <w:rPr>
          <w:sz w:val="24"/>
        </w:rPr>
      </w:pPr>
      <w:r w:rsidRPr="00FC18C4">
        <w:rPr>
          <w:sz w:val="24"/>
        </w:rPr>
        <w:t>return –c/b</w:t>
      </w:r>
    </w:p>
    <w:p w:rsidR="006D21B9" w:rsidRPr="00FC18C4" w:rsidRDefault="006D21B9" w:rsidP="00D17997">
      <w:pPr>
        <w:spacing w:line="360" w:lineRule="auto"/>
        <w:ind w:firstLineChars="75" w:firstLine="180"/>
        <w:rPr>
          <w:sz w:val="24"/>
        </w:rPr>
      </w:pPr>
      <w:r w:rsidRPr="00FC18C4">
        <w:rPr>
          <w:sz w:val="24"/>
        </w:rPr>
        <w:t xml:space="preserve">   else  //a=b=0</w:t>
      </w:r>
      <w:r w:rsidR="00FB57C6">
        <w:rPr>
          <w:rFonts w:hint="eastAsia"/>
          <w:sz w:val="24"/>
        </w:rPr>
        <w:t xml:space="preserve"> </w:t>
      </w:r>
      <w:r w:rsidR="00FB57C6">
        <w:rPr>
          <w:rFonts w:hint="eastAsia"/>
          <w:sz w:val="24"/>
        </w:rPr>
        <w:t>退化为</w:t>
      </w:r>
      <w:r w:rsidR="00FB57C6">
        <w:rPr>
          <w:rFonts w:hint="eastAsia"/>
          <w:sz w:val="24"/>
        </w:rPr>
        <w:t>1</w:t>
      </w:r>
      <w:r w:rsidR="00FB57C6">
        <w:rPr>
          <w:rFonts w:hint="eastAsia"/>
          <w:sz w:val="24"/>
        </w:rPr>
        <w:t>元</w:t>
      </w:r>
      <w:r w:rsidR="00FB57C6">
        <w:rPr>
          <w:rFonts w:hint="eastAsia"/>
          <w:sz w:val="24"/>
        </w:rPr>
        <w:t>0</w:t>
      </w:r>
      <w:r w:rsidR="00FB57C6">
        <w:rPr>
          <w:rFonts w:hint="eastAsia"/>
          <w:sz w:val="24"/>
        </w:rPr>
        <w:t>次方程</w:t>
      </w:r>
      <w:r w:rsidR="00FB57C6">
        <w:rPr>
          <w:rFonts w:hint="eastAsia"/>
          <w:sz w:val="24"/>
        </w:rPr>
        <w:t xml:space="preserve"> c=0</w:t>
      </w:r>
    </w:p>
    <w:p w:rsidR="00374C83" w:rsidRPr="00FC18C4" w:rsidRDefault="006D21B9" w:rsidP="00D17997">
      <w:pPr>
        <w:spacing w:line="360" w:lineRule="auto"/>
        <w:ind w:firstLineChars="75" w:firstLine="180"/>
        <w:rPr>
          <w:sz w:val="24"/>
        </w:rPr>
      </w:pPr>
      <w:r w:rsidRPr="00FC18C4">
        <w:rPr>
          <w:sz w:val="24"/>
        </w:rPr>
        <w:t xml:space="preserve">      if c=0</w:t>
      </w:r>
    </w:p>
    <w:p w:rsidR="006D21B9" w:rsidRPr="00FC18C4" w:rsidRDefault="006D21B9" w:rsidP="00D17997">
      <w:pPr>
        <w:spacing w:line="360" w:lineRule="auto"/>
        <w:ind w:firstLineChars="525" w:firstLine="1260"/>
        <w:rPr>
          <w:sz w:val="24"/>
        </w:rPr>
      </w:pPr>
      <w:r w:rsidRPr="00FC18C4">
        <w:rPr>
          <w:sz w:val="24"/>
        </w:rPr>
        <w:t>return “</w:t>
      </w:r>
      <w:r w:rsidR="001F5179" w:rsidRPr="00FC18C4">
        <w:rPr>
          <w:rFonts w:hAnsi="宋体"/>
          <w:sz w:val="24"/>
        </w:rPr>
        <w:t>系数全</w:t>
      </w:r>
      <w:r w:rsidR="001F5179" w:rsidRPr="00FC18C4">
        <w:rPr>
          <w:sz w:val="24"/>
        </w:rPr>
        <w:t>0</w:t>
      </w:r>
      <w:r w:rsidRPr="00FC18C4">
        <w:rPr>
          <w:sz w:val="24"/>
        </w:rPr>
        <w:t>”</w:t>
      </w:r>
      <w:r w:rsidR="00B30690">
        <w:rPr>
          <w:rFonts w:hint="eastAsia"/>
          <w:sz w:val="24"/>
        </w:rPr>
        <w:t xml:space="preserve"> //</w:t>
      </w:r>
      <w:r w:rsidR="00B30690">
        <w:rPr>
          <w:rFonts w:hint="eastAsia"/>
          <w:sz w:val="24"/>
        </w:rPr>
        <w:t>无穷个</w:t>
      </w:r>
      <w:r w:rsidR="00636601">
        <w:rPr>
          <w:rFonts w:hint="eastAsia"/>
          <w:sz w:val="24"/>
        </w:rPr>
        <w:t>实数</w:t>
      </w:r>
      <w:r w:rsidR="00B30690">
        <w:rPr>
          <w:rFonts w:hint="eastAsia"/>
          <w:sz w:val="24"/>
        </w:rPr>
        <w:t>解</w:t>
      </w:r>
    </w:p>
    <w:p w:rsidR="00374C83" w:rsidRPr="00FC18C4" w:rsidRDefault="006D21B9" w:rsidP="00D17997">
      <w:pPr>
        <w:spacing w:line="360" w:lineRule="auto"/>
        <w:ind w:firstLineChars="75" w:firstLine="180"/>
        <w:rPr>
          <w:sz w:val="24"/>
        </w:rPr>
      </w:pPr>
      <w:r w:rsidRPr="00FC18C4">
        <w:rPr>
          <w:sz w:val="24"/>
        </w:rPr>
        <w:t xml:space="preserve">      else</w:t>
      </w:r>
    </w:p>
    <w:p w:rsidR="006D21B9" w:rsidRDefault="006D21B9" w:rsidP="00D17997">
      <w:pPr>
        <w:spacing w:line="360" w:lineRule="auto"/>
        <w:ind w:firstLineChars="525" w:firstLine="1260"/>
        <w:rPr>
          <w:sz w:val="24"/>
        </w:rPr>
      </w:pPr>
      <w:r w:rsidRPr="00FC18C4">
        <w:rPr>
          <w:sz w:val="24"/>
        </w:rPr>
        <w:t>return “</w:t>
      </w:r>
      <w:r w:rsidR="001F5179" w:rsidRPr="00FC18C4">
        <w:rPr>
          <w:rFonts w:hAnsi="宋体"/>
          <w:sz w:val="24"/>
        </w:rPr>
        <w:t>无实数根</w:t>
      </w:r>
      <w:r w:rsidRPr="00FC18C4">
        <w:rPr>
          <w:sz w:val="24"/>
        </w:rPr>
        <w:t>”</w:t>
      </w:r>
      <w:r w:rsidR="00E538B0">
        <w:rPr>
          <w:rFonts w:hint="eastAsia"/>
          <w:sz w:val="24"/>
        </w:rPr>
        <w:t xml:space="preserve"> //</w:t>
      </w:r>
      <w:r w:rsidR="00D33DA7">
        <w:rPr>
          <w:rFonts w:hint="eastAsia"/>
          <w:sz w:val="24"/>
        </w:rPr>
        <w:t>方程无解</w:t>
      </w:r>
    </w:p>
    <w:p w:rsidR="00D62163" w:rsidRPr="00C629AD" w:rsidRDefault="00E1660F" w:rsidP="00D17997">
      <w:pPr>
        <w:spacing w:line="360" w:lineRule="auto"/>
        <w:rPr>
          <w:b/>
          <w:color w:val="FF0000"/>
          <w:sz w:val="24"/>
        </w:rPr>
      </w:pPr>
      <w:r w:rsidRPr="00C629AD">
        <w:rPr>
          <w:rFonts w:hint="eastAsia"/>
          <w:b/>
          <w:color w:val="FF0000"/>
          <w:sz w:val="24"/>
        </w:rPr>
        <w:t>习题</w:t>
      </w:r>
      <w:r w:rsidRPr="00C629AD">
        <w:rPr>
          <w:rFonts w:hint="eastAsia"/>
          <w:b/>
          <w:color w:val="FF0000"/>
          <w:sz w:val="24"/>
        </w:rPr>
        <w:t>2.1</w:t>
      </w:r>
    </w:p>
    <w:p w:rsidR="0099014E" w:rsidRPr="00CE262B" w:rsidRDefault="00E1660F" w:rsidP="00D17997">
      <w:pPr>
        <w:spacing w:line="360" w:lineRule="auto"/>
        <w:rPr>
          <w:sz w:val="24"/>
          <w:szCs w:val="21"/>
        </w:rPr>
      </w:pPr>
      <w:r w:rsidRPr="00C629AD">
        <w:rPr>
          <w:rFonts w:hint="eastAsia"/>
          <w:b/>
          <w:color w:val="FF0000"/>
          <w:sz w:val="24"/>
          <w:lang w:val="pt-BR"/>
        </w:rPr>
        <w:t>7</w:t>
      </w:r>
      <w:r w:rsidRPr="00C629AD">
        <w:rPr>
          <w:rFonts w:hint="eastAsia"/>
          <w:b/>
          <w:color w:val="FF0000"/>
          <w:sz w:val="24"/>
          <w:lang w:val="pt-BR"/>
        </w:rPr>
        <w:t>．</w:t>
      </w:r>
      <w:r w:rsidR="0099014E" w:rsidRPr="00CE262B">
        <w:rPr>
          <w:rFonts w:hint="eastAsia"/>
          <w:sz w:val="24"/>
          <w:szCs w:val="21"/>
          <w:lang w:val="nb-NO"/>
        </w:rPr>
        <w:t>a</w:t>
      </w:r>
      <w:r w:rsidR="0099014E" w:rsidRPr="00CE262B">
        <w:rPr>
          <w:rFonts w:hint="eastAsia"/>
          <w:sz w:val="24"/>
          <w:szCs w:val="21"/>
          <w:lang w:val="nb-NO"/>
        </w:rPr>
        <w:t>．</w:t>
      </w:r>
      <w:r w:rsidR="00A96837" w:rsidRPr="00CE262B">
        <w:rPr>
          <w:position w:val="-22"/>
          <w:sz w:val="24"/>
          <w:szCs w:val="21"/>
        </w:rPr>
        <w:object w:dxaOrig="98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75pt;height:31.75pt" o:ole="">
            <v:imagedata r:id="rId7" o:title=""/>
          </v:shape>
          <o:OLEObject Type="Embed" ProgID="Equation.3" ShapeID="_x0000_i1025" DrawAspect="Content" ObjectID="_1712991473" r:id="rId8"/>
        </w:object>
      </w:r>
      <w:r w:rsidR="0099014E" w:rsidRPr="00CE262B">
        <w:rPr>
          <w:rFonts w:hint="eastAsia"/>
          <w:sz w:val="24"/>
          <w:szCs w:val="21"/>
        </w:rPr>
        <w:t>，解</w:t>
      </w:r>
      <w:r w:rsidR="0099014E" w:rsidRPr="00CE262B">
        <w:rPr>
          <w:rFonts w:hint="eastAsia"/>
          <w:sz w:val="24"/>
          <w:szCs w:val="21"/>
        </w:rPr>
        <w:t>1000</w:t>
      </w:r>
      <w:r w:rsidR="0099014E" w:rsidRPr="00CE262B">
        <w:rPr>
          <w:rFonts w:hint="eastAsia"/>
          <w:sz w:val="24"/>
          <w:szCs w:val="21"/>
        </w:rPr>
        <w:t>个方程的运行时间</w:t>
      </w:r>
      <w:r w:rsidR="006855FF" w:rsidRPr="00CE262B">
        <w:rPr>
          <w:position w:val="-22"/>
          <w:sz w:val="24"/>
          <w:szCs w:val="21"/>
        </w:rPr>
        <w:object w:dxaOrig="1719" w:dyaOrig="560">
          <v:shape id="_x0000_i1026" type="#_x0000_t75" style="width:100.75pt;height:32.5pt" o:ole="">
            <v:imagedata r:id="rId9" o:title=""/>
          </v:shape>
          <o:OLEObject Type="Embed" ProgID="Equation.3" ShapeID="_x0000_i1026" DrawAspect="Content" ObjectID="_1712991474" r:id="rId10"/>
        </w:object>
      </w:r>
      <w:r w:rsidR="0099014E" w:rsidRPr="00CE262B">
        <w:rPr>
          <w:rFonts w:hint="eastAsia"/>
          <w:sz w:val="24"/>
          <w:szCs w:val="21"/>
        </w:rPr>
        <w:t>，其中</w:t>
      </w:r>
      <w:r w:rsidR="005446CD">
        <w:rPr>
          <w:rFonts w:hint="eastAsia"/>
          <w:sz w:val="24"/>
          <w:szCs w:val="21"/>
        </w:rPr>
        <w:t>常数</w:t>
      </w:r>
      <w:r w:rsidR="0099014E" w:rsidRPr="00CE262B">
        <w:rPr>
          <w:rFonts w:hint="eastAsia"/>
          <w:sz w:val="24"/>
          <w:szCs w:val="21"/>
        </w:rPr>
        <w:t>c</w:t>
      </w:r>
      <w:r w:rsidR="0099014E" w:rsidRPr="00CE262B">
        <w:rPr>
          <w:rFonts w:hint="eastAsia"/>
          <w:sz w:val="24"/>
          <w:szCs w:val="21"/>
        </w:rPr>
        <w:t>是乘法</w:t>
      </w:r>
      <w:r w:rsidR="00AA6F2B">
        <w:rPr>
          <w:rFonts w:hint="eastAsia"/>
          <w:sz w:val="24"/>
          <w:szCs w:val="21"/>
        </w:rPr>
        <w:t>操作执行</w:t>
      </w:r>
      <w:r w:rsidR="00AA6F2B">
        <w:rPr>
          <w:rFonts w:hint="eastAsia"/>
          <w:sz w:val="24"/>
          <w:szCs w:val="21"/>
        </w:rPr>
        <w:t>1</w:t>
      </w:r>
      <w:r w:rsidR="00AA6F2B">
        <w:rPr>
          <w:rFonts w:hint="eastAsia"/>
          <w:sz w:val="24"/>
          <w:szCs w:val="21"/>
        </w:rPr>
        <w:t>次所需</w:t>
      </w:r>
      <w:r w:rsidR="0099014E" w:rsidRPr="00CE262B">
        <w:rPr>
          <w:rFonts w:hint="eastAsia"/>
          <w:sz w:val="24"/>
          <w:szCs w:val="21"/>
        </w:rPr>
        <w:t>的时间</w:t>
      </w:r>
      <w:r w:rsidR="007E0904">
        <w:rPr>
          <w:rFonts w:hint="eastAsia"/>
          <w:sz w:val="24"/>
          <w:szCs w:val="21"/>
        </w:rPr>
        <w:t>。</w:t>
      </w:r>
    </w:p>
    <w:p w:rsidR="0099014E" w:rsidRPr="00CE262B" w:rsidRDefault="0099014E" w:rsidP="00D17997">
      <w:pPr>
        <w:spacing w:line="360" w:lineRule="auto"/>
        <w:rPr>
          <w:sz w:val="24"/>
          <w:szCs w:val="21"/>
        </w:rPr>
      </w:pPr>
      <w:r w:rsidRPr="00CE262B">
        <w:rPr>
          <w:rFonts w:hint="eastAsia"/>
          <w:sz w:val="24"/>
          <w:szCs w:val="21"/>
        </w:rPr>
        <w:t>同理，高斯消元法解</w:t>
      </w:r>
      <w:r w:rsidRPr="00CE262B">
        <w:rPr>
          <w:rFonts w:hint="eastAsia"/>
          <w:sz w:val="24"/>
          <w:szCs w:val="21"/>
        </w:rPr>
        <w:t>500</w:t>
      </w:r>
      <w:r w:rsidRPr="00CE262B">
        <w:rPr>
          <w:rFonts w:hint="eastAsia"/>
          <w:sz w:val="24"/>
          <w:szCs w:val="21"/>
        </w:rPr>
        <w:t>个方程的运行时间</w:t>
      </w:r>
      <w:r w:rsidR="00863046" w:rsidRPr="00CE262B">
        <w:rPr>
          <w:position w:val="-22"/>
          <w:sz w:val="24"/>
          <w:szCs w:val="21"/>
        </w:rPr>
        <w:object w:dxaOrig="1560" w:dyaOrig="560">
          <v:shape id="_x0000_i1027" type="#_x0000_t75" style="width:88.25pt;height:31.75pt" o:ole="">
            <v:imagedata r:id="rId11" o:title=""/>
          </v:shape>
          <o:OLEObject Type="Embed" ProgID="Equation.3" ShapeID="_x0000_i1027" DrawAspect="Content" ObjectID="_1712991475" r:id="rId12"/>
        </w:object>
      </w:r>
      <w:r w:rsidRPr="00CE262B">
        <w:rPr>
          <w:rFonts w:hint="eastAsia"/>
          <w:sz w:val="24"/>
          <w:szCs w:val="21"/>
        </w:rPr>
        <w:t>，则有：</w:t>
      </w:r>
    </w:p>
    <w:p w:rsidR="00762BE9" w:rsidRDefault="00EC717C" w:rsidP="00D17997">
      <w:pPr>
        <w:spacing w:line="360" w:lineRule="auto"/>
        <w:rPr>
          <w:sz w:val="24"/>
          <w:szCs w:val="21"/>
        </w:rPr>
      </w:pPr>
      <w:r w:rsidRPr="00CE262B">
        <w:rPr>
          <w:position w:val="-46"/>
          <w:sz w:val="24"/>
          <w:szCs w:val="21"/>
        </w:rPr>
        <w:object w:dxaOrig="3460" w:dyaOrig="1020">
          <v:shape id="_x0000_i1028" type="#_x0000_t75" style="width:195.75pt;height:57.75pt" o:ole="">
            <v:imagedata r:id="rId13" o:title=""/>
          </v:shape>
          <o:OLEObject Type="Embed" ProgID="Equation.3" ShapeID="_x0000_i1028" DrawAspect="Content" ObjectID="_1712991476" r:id="rId14"/>
        </w:object>
      </w:r>
    </w:p>
    <w:p w:rsidR="0099014E" w:rsidRPr="00CE262B" w:rsidRDefault="0099014E" w:rsidP="00D17997">
      <w:pPr>
        <w:spacing w:line="360" w:lineRule="auto"/>
        <w:rPr>
          <w:sz w:val="24"/>
          <w:szCs w:val="21"/>
        </w:rPr>
      </w:pPr>
      <w:r w:rsidRPr="00CE262B">
        <w:rPr>
          <w:rFonts w:hint="eastAsia"/>
          <w:sz w:val="24"/>
          <w:szCs w:val="21"/>
        </w:rPr>
        <w:lastRenderedPageBreak/>
        <w:t>故：解</w:t>
      </w:r>
      <w:r w:rsidRPr="00CE262B">
        <w:rPr>
          <w:rFonts w:hint="eastAsia"/>
          <w:sz w:val="24"/>
          <w:szCs w:val="21"/>
        </w:rPr>
        <w:t>1000</w:t>
      </w:r>
      <w:r w:rsidRPr="00CE262B">
        <w:rPr>
          <w:rFonts w:hint="eastAsia"/>
          <w:sz w:val="24"/>
          <w:szCs w:val="21"/>
        </w:rPr>
        <w:t>个方程的运行时间比解</w:t>
      </w:r>
      <w:r w:rsidRPr="00CE262B">
        <w:rPr>
          <w:rFonts w:hint="eastAsia"/>
          <w:sz w:val="24"/>
          <w:szCs w:val="21"/>
        </w:rPr>
        <w:t>500</w:t>
      </w:r>
      <w:r w:rsidRPr="00CE262B">
        <w:rPr>
          <w:rFonts w:hint="eastAsia"/>
          <w:sz w:val="24"/>
          <w:szCs w:val="21"/>
        </w:rPr>
        <w:t>个方程多</w:t>
      </w:r>
      <w:r w:rsidRPr="00CE262B">
        <w:rPr>
          <w:rFonts w:hint="eastAsia"/>
          <w:sz w:val="24"/>
          <w:szCs w:val="21"/>
        </w:rPr>
        <w:t>8</w:t>
      </w:r>
      <w:r w:rsidRPr="00CE262B">
        <w:rPr>
          <w:rFonts w:hint="eastAsia"/>
          <w:sz w:val="24"/>
          <w:szCs w:val="21"/>
        </w:rPr>
        <w:t>倍</w:t>
      </w:r>
    </w:p>
    <w:p w:rsidR="0099014E" w:rsidRPr="00CE262B" w:rsidRDefault="0099014E" w:rsidP="00D17997">
      <w:pPr>
        <w:spacing w:line="360" w:lineRule="auto"/>
        <w:rPr>
          <w:sz w:val="24"/>
          <w:szCs w:val="21"/>
          <w:lang w:val="nb-NO"/>
        </w:rPr>
      </w:pPr>
      <w:r w:rsidRPr="00CE262B">
        <w:rPr>
          <w:rFonts w:hint="eastAsia"/>
          <w:sz w:val="24"/>
          <w:szCs w:val="21"/>
        </w:rPr>
        <w:t>b</w:t>
      </w:r>
      <w:r w:rsidRPr="00CE262B">
        <w:rPr>
          <w:rFonts w:hint="eastAsia"/>
          <w:sz w:val="24"/>
          <w:szCs w:val="21"/>
          <w:lang w:val="nb-NO"/>
        </w:rPr>
        <w:t>．令在老计算机上算法运行时间</w:t>
      </w:r>
      <w:r w:rsidR="00AF6793">
        <w:rPr>
          <w:rFonts w:hint="eastAsia"/>
          <w:sz w:val="24"/>
          <w:szCs w:val="21"/>
          <w:lang w:val="nb-NO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  <w:szCs w:val="21"/>
            <w:lang w:val="nb-NO"/>
          </w:rPr>
          <m:t>T</m:t>
        </m:r>
        <m:d>
          <m:dPr>
            <m:ctrlPr>
              <w:rPr>
                <w:rFonts w:ascii="Cambria Math" w:hAnsi="Cambria Math"/>
                <w:sz w:val="24"/>
                <w:szCs w:val="21"/>
                <w:lang w:val="nb-N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1"/>
                    <w:lang w:val="nb-N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1"/>
                    <w:lang w:val="nb-NO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1"/>
                    <w:lang w:val="nb-NO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  <w:sz w:val="24"/>
            <w:szCs w:val="21"/>
            <w:lang w:val="nb-NO"/>
          </w:rPr>
          <m:t>≈</m:t>
        </m:r>
        <m:r>
          <w:rPr>
            <w:rFonts w:ascii="Cambria Math" w:hAnsi="Cambria Math" w:hint="eastAsia"/>
            <w:sz w:val="24"/>
            <w:szCs w:val="21"/>
            <w:lang w:val="nb-NO"/>
          </w:rPr>
          <m:t>c</m:t>
        </m:r>
        <m:f>
          <m:fPr>
            <m:ctrlPr>
              <w:rPr>
                <w:rFonts w:ascii="Cambria Math" w:hAnsi="Cambria Math"/>
                <w:i/>
                <w:sz w:val="24"/>
                <w:szCs w:val="21"/>
                <w:lang w:val="nb-NO"/>
              </w:rPr>
            </m:ctrlPr>
          </m:fPr>
          <m:num>
            <m:r>
              <w:rPr>
                <w:rFonts w:ascii="Cambria Math" w:hAnsi="Cambria Math"/>
                <w:sz w:val="24"/>
                <w:szCs w:val="21"/>
                <w:lang w:val="nb-NO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1"/>
                <w:lang w:val="nb-NO"/>
              </w:rPr>
              <m:t>3</m:t>
            </m:r>
          </m:den>
        </m:f>
        <m:sSubSup>
          <m:sSubSupPr>
            <m:ctrlPr>
              <w:rPr>
                <w:rFonts w:ascii="Cambria Math" w:hAnsi="Cambria Math"/>
                <w:i/>
                <w:sz w:val="24"/>
                <w:szCs w:val="21"/>
                <w:lang w:val="nb-NO"/>
              </w:rPr>
            </m:ctrlPr>
          </m:sSubSupPr>
          <m:e>
            <m:r>
              <w:rPr>
                <w:rFonts w:ascii="Cambria Math" w:hAnsi="Cambria Math"/>
                <w:sz w:val="24"/>
                <w:szCs w:val="21"/>
                <w:lang w:val="nb-NO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1"/>
                <w:lang w:val="nb-NO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1"/>
                <w:lang w:val="nb-NO"/>
              </w:rPr>
              <m:t>3</m:t>
            </m:r>
          </m:sup>
        </m:sSubSup>
      </m:oMath>
    </w:p>
    <w:p w:rsidR="0099014E" w:rsidRPr="00673094" w:rsidRDefault="0099014E" w:rsidP="00D17997">
      <w:pPr>
        <w:spacing w:line="360" w:lineRule="auto"/>
        <w:rPr>
          <w:sz w:val="24"/>
          <w:szCs w:val="21"/>
          <w:lang w:val="nb-NO"/>
        </w:rPr>
      </w:pPr>
      <w:r w:rsidRPr="00CE262B">
        <w:rPr>
          <w:rFonts w:hint="eastAsia"/>
          <w:sz w:val="24"/>
          <w:szCs w:val="21"/>
          <w:lang w:val="nb-NO"/>
        </w:rPr>
        <w:t>则</w:t>
      </w:r>
      <w:r w:rsidRPr="00CE262B">
        <w:rPr>
          <w:rFonts w:hint="eastAsia"/>
          <w:sz w:val="24"/>
          <w:szCs w:val="21"/>
          <w:lang w:val="nb-NO"/>
        </w:rPr>
        <w:t>1000</w:t>
      </w:r>
      <w:r w:rsidRPr="00CE262B">
        <w:rPr>
          <w:rFonts w:hint="eastAsia"/>
          <w:sz w:val="24"/>
          <w:szCs w:val="21"/>
          <w:lang w:val="nb-NO"/>
        </w:rPr>
        <w:t>倍速度的新计算机的运行时间</w:t>
      </w:r>
      <w:r w:rsidR="00962262">
        <w:rPr>
          <w:rFonts w:hint="eastAsia"/>
          <w:sz w:val="24"/>
          <w:szCs w:val="21"/>
          <w:lang w:val="nb-NO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  <w:szCs w:val="21"/>
            <w:lang w:val="nb-NO"/>
          </w:rPr>
          <m:t>T</m:t>
        </m:r>
        <m:d>
          <m:dPr>
            <m:ctrlPr>
              <w:rPr>
                <w:rFonts w:ascii="Cambria Math" w:hAnsi="Cambria Math"/>
                <w:sz w:val="24"/>
                <w:szCs w:val="21"/>
                <w:lang w:val="nb-N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1"/>
                    <w:lang w:val="nb-N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1"/>
                    <w:lang w:val="nb-NO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1"/>
                    <w:lang w:val="nb-NO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  <w:sz w:val="24"/>
            <w:szCs w:val="21"/>
            <w:lang w:val="nb-NO"/>
          </w:rPr>
          <m:t>≈</m:t>
        </m:r>
        <m:f>
          <m:fPr>
            <m:ctrlPr>
              <w:rPr>
                <w:rFonts w:ascii="Cambria Math" w:hAnsi="Cambria Math"/>
                <w:i/>
                <w:sz w:val="24"/>
                <w:szCs w:val="21"/>
                <w:lang w:val="nb-NO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1"/>
                <w:lang w:val="nb-NO"/>
              </w:rPr>
              <m:t>c</m:t>
            </m:r>
          </m:num>
          <m:den>
            <m:r>
              <w:rPr>
                <w:rFonts w:ascii="Cambria Math" w:hAnsi="Cambria Math"/>
                <w:sz w:val="24"/>
                <w:szCs w:val="21"/>
                <w:lang w:val="nb-NO"/>
              </w:rPr>
              <m:t>1000</m:t>
            </m:r>
          </m:den>
        </m:f>
        <m:f>
          <m:fPr>
            <m:ctrlPr>
              <w:rPr>
                <w:rFonts w:ascii="Cambria Math" w:hAnsi="Cambria Math"/>
                <w:i/>
                <w:sz w:val="24"/>
                <w:szCs w:val="21"/>
                <w:lang w:val="nb-NO"/>
              </w:rPr>
            </m:ctrlPr>
          </m:fPr>
          <m:num>
            <m:r>
              <w:rPr>
                <w:rFonts w:ascii="Cambria Math" w:hAnsi="Cambria Math"/>
                <w:sz w:val="24"/>
                <w:szCs w:val="21"/>
                <w:lang w:val="nb-NO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1"/>
                <w:lang w:val="nb-NO"/>
              </w:rPr>
              <m:t>3</m:t>
            </m:r>
          </m:den>
        </m:f>
        <m:sSubSup>
          <m:sSubSupPr>
            <m:ctrlPr>
              <w:rPr>
                <w:rFonts w:ascii="Cambria Math" w:hAnsi="Cambria Math"/>
                <w:i/>
                <w:sz w:val="24"/>
                <w:szCs w:val="21"/>
                <w:lang w:val="nb-NO"/>
              </w:rPr>
            </m:ctrlPr>
          </m:sSubSupPr>
          <m:e>
            <m:r>
              <w:rPr>
                <w:rFonts w:ascii="Cambria Math" w:hAnsi="Cambria Math"/>
                <w:sz w:val="24"/>
                <w:szCs w:val="21"/>
                <w:lang w:val="nb-NO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1"/>
                <w:lang w:val="nb-NO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1"/>
                <w:lang w:val="nb-NO"/>
              </w:rPr>
              <m:t>3</m:t>
            </m:r>
          </m:sup>
        </m:sSubSup>
      </m:oMath>
    </w:p>
    <w:p w:rsidR="0099014E" w:rsidRPr="00CE262B" w:rsidRDefault="0099014E" w:rsidP="00D17997">
      <w:pPr>
        <w:spacing w:line="360" w:lineRule="auto"/>
        <w:rPr>
          <w:sz w:val="24"/>
          <w:szCs w:val="21"/>
          <w:lang w:val="nb-NO"/>
        </w:rPr>
      </w:pPr>
      <w:r w:rsidRPr="00CE262B">
        <w:rPr>
          <w:rFonts w:hint="eastAsia"/>
          <w:sz w:val="24"/>
          <w:szCs w:val="21"/>
          <w:lang w:val="nb-NO"/>
        </w:rPr>
        <w:t>∵</w:t>
      </w:r>
      <w:r w:rsidR="000C5936">
        <w:rPr>
          <w:rFonts w:hint="eastAsia"/>
          <w:sz w:val="24"/>
          <w:szCs w:val="21"/>
          <w:lang w:val="nb-NO"/>
        </w:rPr>
        <w:t>时间不变，即</w:t>
      </w:r>
      <w:r w:rsidRPr="00CE262B">
        <w:rPr>
          <w:rFonts w:hint="eastAsia"/>
          <w:sz w:val="24"/>
          <w:szCs w:val="21"/>
          <w:lang w:val="nb-NO"/>
        </w:rPr>
        <w:t>T(n</w:t>
      </w:r>
      <w:r w:rsidRPr="00CE262B">
        <w:rPr>
          <w:rFonts w:hint="eastAsia"/>
          <w:sz w:val="24"/>
          <w:szCs w:val="21"/>
          <w:vertAlign w:val="subscript"/>
          <w:lang w:val="nb-NO"/>
        </w:rPr>
        <w:t>1</w:t>
      </w:r>
      <w:r w:rsidRPr="00CE262B">
        <w:rPr>
          <w:rFonts w:hint="eastAsia"/>
          <w:sz w:val="24"/>
          <w:szCs w:val="21"/>
          <w:lang w:val="nb-NO"/>
        </w:rPr>
        <w:t>)=T(n</w:t>
      </w:r>
      <w:r w:rsidRPr="00CE262B">
        <w:rPr>
          <w:rFonts w:hint="eastAsia"/>
          <w:sz w:val="24"/>
          <w:szCs w:val="21"/>
          <w:vertAlign w:val="subscript"/>
          <w:lang w:val="nb-NO"/>
        </w:rPr>
        <w:t>2</w:t>
      </w:r>
      <w:r w:rsidRPr="00CE262B">
        <w:rPr>
          <w:rFonts w:hint="eastAsia"/>
          <w:sz w:val="24"/>
          <w:szCs w:val="21"/>
          <w:lang w:val="nb-NO"/>
        </w:rPr>
        <w:t>)</w:t>
      </w:r>
      <w:r w:rsidR="000C5936">
        <w:rPr>
          <w:rFonts w:hint="eastAsia"/>
          <w:sz w:val="24"/>
          <w:szCs w:val="21"/>
          <w:lang w:val="nb-NO"/>
        </w:rPr>
        <w:t>，则有</w:t>
      </w:r>
      <m:oMath>
        <m:r>
          <w:rPr>
            <w:rFonts w:ascii="Cambria Math" w:hAnsi="Cambria Math" w:hint="eastAsia"/>
            <w:sz w:val="24"/>
            <w:szCs w:val="21"/>
            <w:lang w:val="nb-NO"/>
          </w:rPr>
          <m:t>c</m:t>
        </m:r>
        <m:f>
          <m:fPr>
            <m:ctrlPr>
              <w:rPr>
                <w:rFonts w:ascii="Cambria Math" w:hAnsi="Cambria Math"/>
                <w:i/>
                <w:sz w:val="24"/>
                <w:szCs w:val="21"/>
                <w:lang w:val="nb-NO"/>
              </w:rPr>
            </m:ctrlPr>
          </m:fPr>
          <m:num>
            <m:r>
              <w:rPr>
                <w:rFonts w:ascii="Cambria Math" w:hAnsi="Cambria Math"/>
                <w:sz w:val="24"/>
                <w:szCs w:val="21"/>
                <w:lang w:val="nb-NO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1"/>
                <w:lang w:val="nb-NO"/>
              </w:rPr>
              <m:t>3</m:t>
            </m:r>
          </m:den>
        </m:f>
        <m:sSubSup>
          <m:sSubSupPr>
            <m:ctrlPr>
              <w:rPr>
                <w:rFonts w:ascii="Cambria Math" w:hAnsi="Cambria Math"/>
                <w:i/>
                <w:sz w:val="24"/>
                <w:szCs w:val="21"/>
                <w:lang w:val="nb-NO"/>
              </w:rPr>
            </m:ctrlPr>
          </m:sSubSupPr>
          <m:e>
            <m:r>
              <w:rPr>
                <w:rFonts w:ascii="Cambria Math" w:hAnsi="Cambria Math"/>
                <w:sz w:val="24"/>
                <w:szCs w:val="21"/>
                <w:lang w:val="nb-NO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1"/>
                <w:lang w:val="nb-NO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1"/>
                <w:lang w:val="nb-NO"/>
              </w:rPr>
              <m:t>3</m:t>
            </m:r>
          </m:sup>
        </m:sSubSup>
        <m:r>
          <w:rPr>
            <w:rFonts w:ascii="Cambria Math" w:hAnsi="Cambria Math" w:hint="eastAsia"/>
            <w:sz w:val="24"/>
            <w:szCs w:val="21"/>
            <w:lang w:val="nb-NO"/>
          </w:rPr>
          <m:t>≈</m:t>
        </m:r>
        <m:f>
          <m:fPr>
            <m:ctrlPr>
              <w:rPr>
                <w:rFonts w:ascii="Cambria Math" w:hAnsi="Cambria Math"/>
                <w:i/>
                <w:sz w:val="24"/>
                <w:szCs w:val="21"/>
                <w:lang w:val="nb-NO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1"/>
                <w:lang w:val="nb-NO"/>
              </w:rPr>
              <m:t>c</m:t>
            </m:r>
          </m:num>
          <m:den>
            <m:r>
              <w:rPr>
                <w:rFonts w:ascii="Cambria Math" w:hAnsi="Cambria Math"/>
                <w:sz w:val="24"/>
                <w:szCs w:val="21"/>
                <w:lang w:val="nb-NO"/>
              </w:rPr>
              <m:t>1000</m:t>
            </m:r>
          </m:den>
        </m:f>
        <m:f>
          <m:fPr>
            <m:ctrlPr>
              <w:rPr>
                <w:rFonts w:ascii="Cambria Math" w:hAnsi="Cambria Math"/>
                <w:i/>
                <w:sz w:val="24"/>
                <w:szCs w:val="21"/>
                <w:lang w:val="nb-NO"/>
              </w:rPr>
            </m:ctrlPr>
          </m:fPr>
          <m:num>
            <m:r>
              <w:rPr>
                <w:rFonts w:ascii="Cambria Math" w:hAnsi="Cambria Math"/>
                <w:sz w:val="24"/>
                <w:szCs w:val="21"/>
                <w:lang w:val="nb-NO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1"/>
                <w:lang w:val="nb-NO"/>
              </w:rPr>
              <m:t>3</m:t>
            </m:r>
          </m:den>
        </m:f>
        <m:sSubSup>
          <m:sSubSupPr>
            <m:ctrlPr>
              <w:rPr>
                <w:rFonts w:ascii="Cambria Math" w:hAnsi="Cambria Math"/>
                <w:i/>
                <w:sz w:val="24"/>
                <w:szCs w:val="21"/>
                <w:lang w:val="nb-NO"/>
              </w:rPr>
            </m:ctrlPr>
          </m:sSubSupPr>
          <m:e>
            <m:r>
              <w:rPr>
                <w:rFonts w:ascii="Cambria Math" w:hAnsi="Cambria Math"/>
                <w:sz w:val="24"/>
                <w:szCs w:val="21"/>
                <w:lang w:val="nb-NO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1"/>
                <w:lang w:val="nb-NO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1"/>
                <w:lang w:val="nb-NO"/>
              </w:rPr>
              <m:t>3</m:t>
            </m:r>
          </m:sup>
        </m:sSubSup>
      </m:oMath>
      <w:r w:rsidRPr="00CE262B">
        <w:rPr>
          <w:rFonts w:hint="eastAsia"/>
          <w:sz w:val="24"/>
          <w:szCs w:val="21"/>
          <w:lang w:val="nb-NO"/>
        </w:rPr>
        <w:t>，即</w:t>
      </w:r>
      <w:r w:rsidRPr="00CE262B">
        <w:rPr>
          <w:rFonts w:hint="eastAsia"/>
          <w:sz w:val="24"/>
          <w:szCs w:val="21"/>
          <w:lang w:val="nb-NO"/>
        </w:rPr>
        <w:t>n</w:t>
      </w:r>
      <w:r w:rsidRPr="00CE262B">
        <w:rPr>
          <w:rFonts w:hint="eastAsia"/>
          <w:sz w:val="24"/>
          <w:szCs w:val="21"/>
          <w:vertAlign w:val="subscript"/>
          <w:lang w:val="nb-NO"/>
        </w:rPr>
        <w:t>2</w:t>
      </w:r>
      <w:r w:rsidRPr="00CE262B">
        <w:rPr>
          <w:rFonts w:hint="eastAsia"/>
          <w:sz w:val="24"/>
          <w:szCs w:val="21"/>
          <w:lang w:val="nb-NO"/>
        </w:rPr>
        <w:t>/n</w:t>
      </w:r>
      <w:r w:rsidRPr="00CE262B">
        <w:rPr>
          <w:rFonts w:hint="eastAsia"/>
          <w:sz w:val="24"/>
          <w:szCs w:val="21"/>
          <w:vertAlign w:val="subscript"/>
          <w:lang w:val="nb-NO"/>
        </w:rPr>
        <w:t>1</w:t>
      </w:r>
      <w:r w:rsidRPr="00CE262B">
        <w:rPr>
          <w:rFonts w:hint="eastAsia"/>
          <w:sz w:val="24"/>
          <w:szCs w:val="21"/>
          <w:lang w:val="nb-NO"/>
        </w:rPr>
        <w:t>≈</w:t>
      </w:r>
      <w:r w:rsidRPr="00CE262B">
        <w:rPr>
          <w:rFonts w:hint="eastAsia"/>
          <w:sz w:val="24"/>
          <w:szCs w:val="21"/>
          <w:lang w:val="nb-NO"/>
        </w:rPr>
        <w:t>10</w:t>
      </w:r>
    </w:p>
    <w:p w:rsidR="0099014E" w:rsidRDefault="0099014E" w:rsidP="00D17997">
      <w:pPr>
        <w:spacing w:line="360" w:lineRule="auto"/>
        <w:rPr>
          <w:sz w:val="24"/>
          <w:szCs w:val="21"/>
          <w:lang w:val="nb-NO"/>
        </w:rPr>
      </w:pPr>
      <w:r w:rsidRPr="00CE262B">
        <w:rPr>
          <w:rFonts w:hint="eastAsia"/>
          <w:sz w:val="24"/>
          <w:szCs w:val="21"/>
          <w:lang w:val="nb-NO"/>
        </w:rPr>
        <w:t>故：</w:t>
      </w:r>
      <w:r w:rsidRPr="00CE262B">
        <w:rPr>
          <w:rFonts w:hint="eastAsia"/>
          <w:sz w:val="24"/>
          <w:szCs w:val="21"/>
          <w:lang w:val="nb-NO"/>
        </w:rPr>
        <w:t>1000</w:t>
      </w:r>
      <w:r w:rsidRPr="00CE262B">
        <w:rPr>
          <w:rFonts w:hint="eastAsia"/>
          <w:sz w:val="24"/>
          <w:szCs w:val="21"/>
          <w:lang w:val="nb-NO"/>
        </w:rPr>
        <w:t>倍速度的新计算机</w:t>
      </w:r>
      <w:r w:rsidR="00D25D7E">
        <w:rPr>
          <w:rFonts w:hint="eastAsia"/>
          <w:sz w:val="24"/>
          <w:szCs w:val="21"/>
          <w:lang w:val="nb-NO"/>
        </w:rPr>
        <w:t>在相同时间内</w:t>
      </w:r>
      <w:r w:rsidRPr="00CE262B">
        <w:rPr>
          <w:rFonts w:hint="eastAsia"/>
          <w:sz w:val="24"/>
          <w:szCs w:val="21"/>
          <w:lang w:val="nb-NO"/>
        </w:rPr>
        <w:t>求解</w:t>
      </w:r>
      <w:r w:rsidR="00D25D7E">
        <w:rPr>
          <w:rFonts w:hint="eastAsia"/>
          <w:sz w:val="24"/>
          <w:szCs w:val="21"/>
          <w:lang w:val="nb-NO"/>
        </w:rPr>
        <w:t>的问题</w:t>
      </w:r>
      <w:r w:rsidRPr="00CE262B">
        <w:rPr>
          <w:rFonts w:hint="eastAsia"/>
          <w:sz w:val="24"/>
          <w:szCs w:val="21"/>
          <w:lang w:val="nb-NO"/>
        </w:rPr>
        <w:t>规模</w:t>
      </w:r>
      <w:r w:rsidR="00D25D7E">
        <w:rPr>
          <w:rFonts w:hint="eastAsia"/>
          <w:sz w:val="24"/>
          <w:szCs w:val="21"/>
          <w:lang w:val="nb-NO"/>
        </w:rPr>
        <w:t>大约增加</w:t>
      </w:r>
      <w:r w:rsidRPr="00CE262B">
        <w:rPr>
          <w:rFonts w:hint="eastAsia"/>
          <w:sz w:val="24"/>
          <w:szCs w:val="21"/>
          <w:lang w:val="nb-NO"/>
        </w:rPr>
        <w:t>了</w:t>
      </w:r>
      <w:r w:rsidRPr="00CE262B">
        <w:rPr>
          <w:rFonts w:hint="eastAsia"/>
          <w:sz w:val="24"/>
          <w:szCs w:val="21"/>
          <w:lang w:val="nb-NO"/>
        </w:rPr>
        <w:t>10</w:t>
      </w:r>
      <w:r w:rsidRPr="00CE262B">
        <w:rPr>
          <w:rFonts w:hint="eastAsia"/>
          <w:sz w:val="24"/>
          <w:szCs w:val="21"/>
          <w:lang w:val="nb-NO"/>
        </w:rPr>
        <w:t>倍</w:t>
      </w:r>
    </w:p>
    <w:p w:rsidR="006C63BD" w:rsidRPr="002A7690" w:rsidRDefault="006C63BD" w:rsidP="00D17997">
      <w:pPr>
        <w:spacing w:line="360" w:lineRule="auto"/>
        <w:rPr>
          <w:b/>
          <w:color w:val="FF0000"/>
          <w:sz w:val="24"/>
        </w:rPr>
      </w:pPr>
      <w:r w:rsidRPr="002A7690">
        <w:rPr>
          <w:rFonts w:hint="eastAsia"/>
          <w:b/>
          <w:color w:val="FF0000"/>
          <w:sz w:val="24"/>
        </w:rPr>
        <w:t>习题</w:t>
      </w:r>
      <w:r w:rsidRPr="002A7690">
        <w:rPr>
          <w:rFonts w:hint="eastAsia"/>
          <w:b/>
          <w:color w:val="FF0000"/>
          <w:sz w:val="24"/>
        </w:rPr>
        <w:t>2.</w:t>
      </w:r>
      <w:r w:rsidRPr="002A7690">
        <w:rPr>
          <w:b/>
          <w:color w:val="FF0000"/>
          <w:sz w:val="24"/>
        </w:rPr>
        <w:t>2</w:t>
      </w:r>
    </w:p>
    <w:p w:rsidR="006C63BD" w:rsidRDefault="006C63BD" w:rsidP="00D17997">
      <w:pPr>
        <w:spacing w:line="360" w:lineRule="auto"/>
        <w:rPr>
          <w:b/>
          <w:color w:val="FF0000"/>
          <w:sz w:val="24"/>
        </w:rPr>
      </w:pPr>
      <w:r w:rsidRPr="002A7690">
        <w:rPr>
          <w:b/>
          <w:color w:val="FF0000"/>
          <w:sz w:val="24"/>
        </w:rPr>
        <w:t>3.</w:t>
      </w:r>
      <w:r w:rsidR="00A00AF1">
        <w:rPr>
          <w:rFonts w:hint="eastAsia"/>
          <w:b/>
          <w:color w:val="FF0000"/>
          <w:sz w:val="24"/>
        </w:rPr>
        <w:t>对给定的函数进行化简。挑选出一个能够定义它们的增长次数的项</w:t>
      </w:r>
    </w:p>
    <w:p w:rsidR="00F773B1" w:rsidRDefault="0057450B" w:rsidP="00D17997">
      <w:pPr>
        <w:spacing w:line="360" w:lineRule="auto"/>
        <w:rPr>
          <w:sz w:val="24"/>
        </w:rPr>
      </w:pPr>
      <w:r>
        <w:rPr>
          <w:rFonts w:hint="eastAsia"/>
          <w:sz w:val="24"/>
        </w:rPr>
        <w:t>a</w:t>
      </w:r>
      <w:r w:rsidR="00CF1592" w:rsidRPr="0037536C">
        <w:rPr>
          <w:rFonts w:hint="eastAsia"/>
          <w:sz w:val="24"/>
        </w:rPr>
        <w:t>．推测</w:t>
      </w:r>
      <w:r w:rsidR="00BA4C2D">
        <w:rPr>
          <w:rFonts w:hint="eastAsia"/>
          <w:sz w:val="24"/>
        </w:rPr>
        <w:t>（忽略低次项，忽略常数）</w:t>
      </w:r>
      <w:r w:rsidR="00CF1592" w:rsidRPr="0037536C">
        <w:rPr>
          <w:rFonts w:hint="eastAsia"/>
          <w:sz w:val="24"/>
        </w:rPr>
        <w:t>：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  <w:sz w:val="24"/>
              </w:rPr>
              <m:t>10</m:t>
            </m:r>
          </m:sup>
        </m:sSup>
        <m:r>
          <w:rPr>
            <w:rFonts w:ascii="Cambria Math" w:hAnsi="Cambria Math" w:hint="eastAsia"/>
            <w:sz w:val="24"/>
          </w:rPr>
          <m:t>≈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</w:rPr>
              <m:t>10</m:t>
            </m:r>
          </m:sup>
        </m:sSup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20</m:t>
            </m:r>
          </m:sup>
        </m:sSup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Θ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20</m:t>
                </m:r>
              </m:sup>
            </m:sSup>
          </m:e>
        </m:d>
      </m:oMath>
    </w:p>
    <w:p w:rsidR="00765219" w:rsidRDefault="00765219" w:rsidP="00D17997">
      <w:pPr>
        <w:spacing w:line="360" w:lineRule="auto"/>
        <w:rPr>
          <w:sz w:val="24"/>
        </w:rPr>
      </w:pPr>
      <w:r>
        <w:rPr>
          <w:rFonts w:hint="eastAsia"/>
          <w:sz w:val="24"/>
        </w:rPr>
        <w:t>证明：</w:t>
      </w:r>
    </w:p>
    <w:p w:rsidR="00CF1592" w:rsidRPr="0037536C" w:rsidRDefault="00CF1592" w:rsidP="00D17997">
      <w:pPr>
        <w:spacing w:line="360" w:lineRule="auto"/>
        <w:rPr>
          <w:sz w:val="24"/>
        </w:rPr>
      </w:pPr>
      <w:r w:rsidRPr="0037536C">
        <w:rPr>
          <w:rFonts w:hint="eastAsia"/>
          <w:sz w:val="24"/>
        </w:rPr>
        <w:t>∵</w:t>
      </w:r>
      <w:r w:rsidR="004C469D" w:rsidRPr="0037536C">
        <w:rPr>
          <w:noProof/>
          <w:sz w:val="24"/>
        </w:rPr>
        <w:drawing>
          <wp:inline distT="0" distB="0" distL="0" distR="0">
            <wp:extent cx="5190490" cy="35941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581" cy="36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772" w:rsidRDefault="00CF1592" w:rsidP="00D17997">
      <w:pPr>
        <w:spacing w:line="360" w:lineRule="auto"/>
        <w:rPr>
          <w:sz w:val="24"/>
        </w:rPr>
      </w:pPr>
      <w:r w:rsidRPr="0037536C">
        <w:rPr>
          <w:rFonts w:hint="eastAsia"/>
          <w:sz w:val="24"/>
        </w:rPr>
        <w:t>∴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  <w:sz w:val="24"/>
              </w:rPr>
              <m:t>10</m:t>
            </m:r>
          </m:sup>
        </m:sSup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Θ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20</m:t>
                </m:r>
              </m:sup>
            </m:sSup>
          </m:e>
        </m:d>
      </m:oMath>
    </w:p>
    <w:p w:rsidR="00CF1592" w:rsidRPr="0037536C" w:rsidRDefault="00BA2186" w:rsidP="00D17997">
      <w:pPr>
        <w:spacing w:line="360" w:lineRule="auto"/>
        <w:rPr>
          <w:sz w:val="24"/>
        </w:rPr>
      </w:pPr>
      <w:r>
        <w:rPr>
          <w:sz w:val="24"/>
        </w:rPr>
        <w:t>c</w:t>
      </w:r>
      <w:r w:rsidR="00CF1592" w:rsidRPr="0037536C">
        <w:rPr>
          <w:rFonts w:hint="eastAsia"/>
          <w:sz w:val="24"/>
        </w:rPr>
        <w:t>．推测</w:t>
      </w:r>
      <w:r w:rsidR="00440E99">
        <w:rPr>
          <w:rFonts w:hint="eastAsia"/>
          <w:sz w:val="24"/>
        </w:rPr>
        <w:t>（分</w:t>
      </w:r>
      <w:r w:rsidR="00440E99">
        <w:rPr>
          <w:rFonts w:hint="eastAsia"/>
          <w:sz w:val="24"/>
        </w:rPr>
        <w:t>2</w:t>
      </w:r>
      <w:r w:rsidR="00440E99">
        <w:rPr>
          <w:rFonts w:hint="eastAsia"/>
          <w:sz w:val="24"/>
        </w:rPr>
        <w:t>部分）</w:t>
      </w:r>
      <w:r w:rsidR="00CF1592" w:rsidRPr="0037536C">
        <w:rPr>
          <w:rFonts w:hint="eastAsia"/>
          <w:sz w:val="24"/>
        </w:rPr>
        <w:t>：</w:t>
      </w:r>
    </w:p>
    <w:p w:rsidR="00CF1592" w:rsidRPr="0037536C" w:rsidRDefault="004C469D" w:rsidP="00D17997">
      <w:pPr>
        <w:spacing w:line="360" w:lineRule="auto"/>
        <w:rPr>
          <w:sz w:val="24"/>
        </w:rPr>
      </w:pPr>
      <w:r w:rsidRPr="0037536C">
        <w:rPr>
          <w:noProof/>
          <w:sz w:val="24"/>
        </w:rPr>
        <w:drawing>
          <wp:inline distT="0" distB="0" distL="0" distR="0">
            <wp:extent cx="4867991" cy="211455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66"/>
                    <a:stretch/>
                  </pic:blipFill>
                  <pic:spPr bwMode="auto">
                    <a:xfrm>
                      <a:off x="0" y="0"/>
                      <a:ext cx="4867991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592" w:rsidRPr="0037536C" w:rsidRDefault="009B4307" w:rsidP="00D17997">
      <w:pPr>
        <w:spacing w:line="360" w:lineRule="auto"/>
        <w:rPr>
          <w:sz w:val="24"/>
        </w:rPr>
      </w:pPr>
      <w:r>
        <w:rPr>
          <w:rFonts w:hint="eastAsia"/>
          <w:sz w:val="24"/>
        </w:rPr>
        <w:t>=</w:t>
      </w:r>
      <w:r w:rsidR="004C469D" w:rsidRPr="0037536C">
        <w:rPr>
          <w:noProof/>
          <w:sz w:val="24"/>
        </w:rPr>
        <w:drawing>
          <wp:inline distT="0" distB="0" distL="0" distR="0">
            <wp:extent cx="2558415" cy="1746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592" w:rsidRPr="0037536C" w:rsidRDefault="00204E7B" w:rsidP="00D17997">
      <w:pPr>
        <w:spacing w:line="360" w:lineRule="auto"/>
        <w:rPr>
          <w:sz w:val="24"/>
        </w:rPr>
      </w:pPr>
      <w:r>
        <w:rPr>
          <w:rFonts w:hint="eastAsia"/>
          <w:sz w:val="24"/>
        </w:rPr>
        <w:t>证明：</w:t>
      </w:r>
      <w:r w:rsidR="00075648">
        <w:rPr>
          <w:rFonts w:hint="eastAsia"/>
          <w:sz w:val="24"/>
        </w:rPr>
        <w:t>①</w:t>
      </w:r>
      <w:r w:rsidR="00075648">
        <w:rPr>
          <w:rFonts w:hint="eastAsia"/>
          <w:sz w:val="24"/>
        </w:rPr>
        <w:t xml:space="preserve"> </w:t>
      </w:r>
      <w:r w:rsidR="00075648">
        <w:rPr>
          <w:rFonts w:hint="eastAsia"/>
          <w:sz w:val="24"/>
        </w:rPr>
        <w:t>第</w:t>
      </w:r>
      <w:r w:rsidR="00075648">
        <w:rPr>
          <w:rFonts w:hint="eastAsia"/>
          <w:sz w:val="24"/>
        </w:rPr>
        <w:t>1</w:t>
      </w:r>
      <w:r w:rsidR="00075648">
        <w:rPr>
          <w:rFonts w:hint="eastAsia"/>
          <w:sz w:val="24"/>
        </w:rPr>
        <w:t>部分：</w:t>
      </w:r>
    </w:p>
    <w:p w:rsidR="00CF1592" w:rsidRPr="0037536C" w:rsidRDefault="00765219" w:rsidP="00D17997">
      <w:pPr>
        <w:spacing w:line="360" w:lineRule="auto"/>
        <w:rPr>
          <w:sz w:val="24"/>
        </w:rPr>
      </w:pPr>
      <w:r w:rsidRPr="0037536C">
        <w:rPr>
          <w:position w:val="-54"/>
          <w:sz w:val="24"/>
        </w:rPr>
        <w:object w:dxaOrig="9960" w:dyaOrig="1200">
          <v:shape id="_x0000_i1029" type="#_x0000_t75" style="width:462.75pt;height:56.25pt" o:ole="">
            <v:imagedata r:id="rId18" o:title=""/>
          </v:shape>
          <o:OLEObject Type="Embed" ProgID="Equation.3" ShapeID="_x0000_i1029" DrawAspect="Content" ObjectID="_1712991477" r:id="rId19"/>
        </w:object>
      </w:r>
      <w:r w:rsidR="00CF1592" w:rsidRPr="0037536C">
        <w:rPr>
          <w:rFonts w:hint="eastAsia"/>
          <w:sz w:val="24"/>
        </w:rPr>
        <w:t>∴</w:t>
      </w:r>
      <w:r w:rsidR="00CF1592" w:rsidRPr="0037536C">
        <w:rPr>
          <w:rFonts w:hint="eastAsia"/>
          <w:sz w:val="24"/>
        </w:rPr>
        <w:t>2</w:t>
      </w:r>
      <w:r w:rsidR="00CF1592" w:rsidRPr="0037536C">
        <w:rPr>
          <w:rFonts w:hint="eastAsia"/>
          <w:i/>
          <w:sz w:val="24"/>
        </w:rPr>
        <w:t>n</w:t>
      </w:r>
      <w:r w:rsidR="00CF1592" w:rsidRPr="0037536C">
        <w:rPr>
          <w:rFonts w:hint="eastAsia"/>
          <w:sz w:val="24"/>
        </w:rPr>
        <w:t>lg(n+2)</w:t>
      </w:r>
      <w:r w:rsidR="00CF1592" w:rsidRPr="0037536C">
        <w:rPr>
          <w:rFonts w:hint="eastAsia"/>
          <w:sz w:val="24"/>
          <w:vertAlign w:val="superscript"/>
        </w:rPr>
        <w:t>2</w:t>
      </w:r>
      <w:r w:rsidR="000107E4">
        <w:rPr>
          <w:rFonts w:hint="eastAsia"/>
          <w:sz w:val="24"/>
        </w:rPr>
        <w:t>=</w:t>
      </w:r>
      <w:r w:rsidR="00CF1592" w:rsidRPr="0037536C">
        <w:rPr>
          <w:rFonts w:hint="eastAsia"/>
          <w:sz w:val="24"/>
        </w:rPr>
        <w:t>Θ</w:t>
      </w:r>
      <w:r w:rsidR="00CF1592" w:rsidRPr="0037536C">
        <w:rPr>
          <w:rFonts w:hint="eastAsia"/>
          <w:sz w:val="24"/>
        </w:rPr>
        <w:t>(</w:t>
      </w:r>
      <w:r w:rsidR="00CF1592" w:rsidRPr="0037536C">
        <w:rPr>
          <w:rFonts w:hint="eastAsia"/>
          <w:i/>
          <w:sz w:val="24"/>
        </w:rPr>
        <w:t>n</w:t>
      </w:r>
      <w:r w:rsidR="00CF1592" w:rsidRPr="0037536C">
        <w:rPr>
          <w:rFonts w:hint="eastAsia"/>
          <w:sz w:val="24"/>
        </w:rPr>
        <w:t>lg</w:t>
      </w:r>
      <w:r w:rsidR="00CF1592" w:rsidRPr="0037536C">
        <w:rPr>
          <w:rFonts w:hint="eastAsia"/>
          <w:i/>
          <w:sz w:val="24"/>
        </w:rPr>
        <w:t>n</w:t>
      </w:r>
      <w:r w:rsidR="00CF1592" w:rsidRPr="0037536C">
        <w:rPr>
          <w:rFonts w:hint="eastAsia"/>
          <w:sz w:val="24"/>
        </w:rPr>
        <w:t>)</w:t>
      </w:r>
    </w:p>
    <w:p w:rsidR="00075648" w:rsidRDefault="00075648" w:rsidP="00D17997">
      <w:pPr>
        <w:spacing w:line="360" w:lineRule="auto"/>
        <w:rPr>
          <w:sz w:val="24"/>
        </w:rPr>
      </w:pPr>
      <w:r>
        <w:rPr>
          <w:rFonts w:hint="eastAsia"/>
          <w:sz w:val="24"/>
        </w:rPr>
        <w:t>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部分：</w:t>
      </w:r>
    </w:p>
    <w:p w:rsidR="007F0237" w:rsidRDefault="00CF1592" w:rsidP="00D17997">
      <w:pPr>
        <w:spacing w:line="360" w:lineRule="auto"/>
        <w:rPr>
          <w:i/>
          <w:sz w:val="24"/>
        </w:rPr>
      </w:pPr>
      <w:r w:rsidRPr="0037536C">
        <w:rPr>
          <w:rFonts w:hint="eastAsia"/>
          <w:sz w:val="24"/>
        </w:rPr>
        <w:t>∵</w:t>
      </w:r>
      <w:r w:rsidRPr="0037536C">
        <w:rPr>
          <w:rFonts w:hint="eastAsia"/>
          <w:sz w:val="24"/>
        </w:rPr>
        <w:t>(n+2)</w:t>
      </w:r>
      <w:r w:rsidRPr="0037536C">
        <w:rPr>
          <w:rFonts w:hint="eastAsia"/>
          <w:sz w:val="24"/>
          <w:vertAlign w:val="superscript"/>
        </w:rPr>
        <w:t>2</w:t>
      </w:r>
      <w:r w:rsidRPr="0037536C">
        <w:rPr>
          <w:rFonts w:hint="eastAsia"/>
          <w:sz w:val="24"/>
        </w:rPr>
        <w:t>lg(n/2)=(n</w:t>
      </w:r>
      <w:r w:rsidRPr="0037536C">
        <w:rPr>
          <w:rFonts w:hint="eastAsia"/>
          <w:sz w:val="24"/>
          <w:vertAlign w:val="superscript"/>
        </w:rPr>
        <w:t>2</w:t>
      </w:r>
      <w:r w:rsidRPr="0037536C">
        <w:rPr>
          <w:rFonts w:hint="eastAsia"/>
          <w:sz w:val="24"/>
        </w:rPr>
        <w:t>+4n+4)(lg</w:t>
      </w:r>
      <w:r w:rsidRPr="0037536C">
        <w:rPr>
          <w:rFonts w:hint="eastAsia"/>
          <w:i/>
          <w:sz w:val="24"/>
        </w:rPr>
        <w:t>n</w:t>
      </w:r>
      <w:r w:rsidRPr="0037536C">
        <w:rPr>
          <w:rFonts w:hint="eastAsia"/>
          <w:sz w:val="24"/>
        </w:rPr>
        <w:t>-1)</w:t>
      </w:r>
      <w:r w:rsidRPr="0037536C">
        <w:rPr>
          <w:rFonts w:hint="eastAsia"/>
          <w:sz w:val="24"/>
        </w:rPr>
        <w:t>≤</w:t>
      </w:r>
      <w:r w:rsidRPr="0037536C">
        <w:rPr>
          <w:rFonts w:hint="eastAsia"/>
          <w:sz w:val="24"/>
        </w:rPr>
        <w:t>(n</w:t>
      </w:r>
      <w:r w:rsidRPr="0037536C">
        <w:rPr>
          <w:rFonts w:hint="eastAsia"/>
          <w:sz w:val="24"/>
          <w:vertAlign w:val="superscript"/>
        </w:rPr>
        <w:t>2</w:t>
      </w:r>
      <w:r w:rsidRPr="0037536C">
        <w:rPr>
          <w:rFonts w:hint="eastAsia"/>
          <w:sz w:val="24"/>
        </w:rPr>
        <w:t>+4n</w:t>
      </w:r>
      <w:r w:rsidRPr="0037536C">
        <w:rPr>
          <w:rFonts w:hint="eastAsia"/>
          <w:sz w:val="24"/>
          <w:vertAlign w:val="superscript"/>
        </w:rPr>
        <w:t>2</w:t>
      </w:r>
      <w:r w:rsidRPr="0037536C">
        <w:rPr>
          <w:rFonts w:hint="eastAsia"/>
          <w:sz w:val="24"/>
        </w:rPr>
        <w:t>+n</w:t>
      </w:r>
      <w:r w:rsidRPr="0037536C">
        <w:rPr>
          <w:rFonts w:hint="eastAsia"/>
          <w:sz w:val="24"/>
          <w:vertAlign w:val="superscript"/>
        </w:rPr>
        <w:t>2</w:t>
      </w:r>
      <w:r w:rsidRPr="0037536C">
        <w:rPr>
          <w:rFonts w:hint="eastAsia"/>
          <w:sz w:val="24"/>
        </w:rPr>
        <w:t>)(lg</w:t>
      </w:r>
      <w:r w:rsidRPr="0037536C">
        <w:rPr>
          <w:rFonts w:hint="eastAsia"/>
          <w:i/>
          <w:sz w:val="24"/>
        </w:rPr>
        <w:t>n</w:t>
      </w:r>
      <w:r w:rsidRPr="0037536C">
        <w:rPr>
          <w:rFonts w:hint="eastAsia"/>
          <w:sz w:val="24"/>
        </w:rPr>
        <w:t>-1)=6n</w:t>
      </w:r>
      <w:r w:rsidRPr="0037536C">
        <w:rPr>
          <w:rFonts w:hint="eastAsia"/>
          <w:sz w:val="24"/>
          <w:vertAlign w:val="superscript"/>
        </w:rPr>
        <w:t>2</w:t>
      </w:r>
      <w:r w:rsidRPr="0037536C">
        <w:rPr>
          <w:rFonts w:hint="eastAsia"/>
          <w:sz w:val="24"/>
        </w:rPr>
        <w:t>(lg</w:t>
      </w:r>
      <w:r w:rsidRPr="0037536C">
        <w:rPr>
          <w:rFonts w:hint="eastAsia"/>
          <w:i/>
          <w:sz w:val="24"/>
        </w:rPr>
        <w:t>n</w:t>
      </w:r>
      <w:r w:rsidRPr="0037536C">
        <w:rPr>
          <w:rFonts w:hint="eastAsia"/>
          <w:sz w:val="24"/>
        </w:rPr>
        <w:t>-1)</w:t>
      </w:r>
      <w:r w:rsidRPr="0037536C">
        <w:rPr>
          <w:rFonts w:hint="eastAsia"/>
          <w:sz w:val="24"/>
        </w:rPr>
        <w:t>≤</w:t>
      </w:r>
      <w:r w:rsidRPr="0037536C">
        <w:rPr>
          <w:rFonts w:hint="eastAsia"/>
          <w:sz w:val="24"/>
        </w:rPr>
        <w:t>6n</w:t>
      </w:r>
      <w:r w:rsidRPr="0037536C">
        <w:rPr>
          <w:rFonts w:hint="eastAsia"/>
          <w:sz w:val="24"/>
          <w:vertAlign w:val="superscript"/>
        </w:rPr>
        <w:t>2</w:t>
      </w:r>
      <w:r w:rsidRPr="0037536C">
        <w:rPr>
          <w:rFonts w:hint="eastAsia"/>
          <w:sz w:val="24"/>
        </w:rPr>
        <w:t>lg</w:t>
      </w:r>
      <w:r w:rsidRPr="0037536C">
        <w:rPr>
          <w:rFonts w:hint="eastAsia"/>
          <w:i/>
          <w:sz w:val="24"/>
        </w:rPr>
        <w:t>n</w:t>
      </w:r>
    </w:p>
    <w:p w:rsidR="00CF1592" w:rsidRPr="0037536C" w:rsidRDefault="00FF0AF4" w:rsidP="00D17997">
      <w:pPr>
        <w:spacing w:line="360" w:lineRule="auto"/>
        <w:rPr>
          <w:sz w:val="24"/>
        </w:rPr>
      </w:pPr>
      <w:r>
        <w:rPr>
          <w:rFonts w:hint="eastAsia"/>
          <w:sz w:val="24"/>
        </w:rPr>
        <w:t>即</w:t>
      </w:r>
      <w:r w:rsidRPr="0037536C">
        <w:rPr>
          <w:rFonts w:hint="eastAsia"/>
          <w:sz w:val="24"/>
        </w:rPr>
        <w:t>(n+2)</w:t>
      </w:r>
      <w:r w:rsidRPr="0037536C">
        <w:rPr>
          <w:rFonts w:hint="eastAsia"/>
          <w:sz w:val="24"/>
          <w:vertAlign w:val="superscript"/>
        </w:rPr>
        <w:t>2</w:t>
      </w:r>
      <w:r w:rsidRPr="0037536C">
        <w:rPr>
          <w:rFonts w:hint="eastAsia"/>
          <w:sz w:val="24"/>
        </w:rPr>
        <w:t>lg(n/2)</w:t>
      </w:r>
      <w:r w:rsidR="00670FD6">
        <w:rPr>
          <w:rFonts w:hint="eastAsia"/>
          <w:sz w:val="24"/>
        </w:rPr>
        <w:t>=</w:t>
      </w:r>
      <w:r w:rsidR="007F0237">
        <w:rPr>
          <w:sz w:val="24"/>
        </w:rPr>
        <w:t>O</w:t>
      </w:r>
      <w:r w:rsidR="007F0237" w:rsidRPr="0037536C">
        <w:rPr>
          <w:rFonts w:hint="eastAsia"/>
          <w:sz w:val="24"/>
        </w:rPr>
        <w:t>(n</w:t>
      </w:r>
      <w:r w:rsidR="007F0237" w:rsidRPr="0037536C">
        <w:rPr>
          <w:rFonts w:hint="eastAsia"/>
          <w:sz w:val="24"/>
          <w:vertAlign w:val="superscript"/>
        </w:rPr>
        <w:t>2</w:t>
      </w:r>
      <w:r w:rsidR="007F0237" w:rsidRPr="0037536C">
        <w:rPr>
          <w:rFonts w:hint="eastAsia"/>
          <w:sz w:val="24"/>
        </w:rPr>
        <w:t>lg</w:t>
      </w:r>
      <w:r w:rsidR="007F0237" w:rsidRPr="0037536C">
        <w:rPr>
          <w:rFonts w:hint="eastAsia"/>
          <w:i/>
          <w:sz w:val="24"/>
        </w:rPr>
        <w:t>n</w:t>
      </w:r>
      <w:r w:rsidR="007F0237" w:rsidRPr="0037536C">
        <w:rPr>
          <w:rFonts w:hint="eastAsia"/>
          <w:sz w:val="24"/>
        </w:rPr>
        <w:t>)</w:t>
      </w:r>
      <w:r>
        <w:rPr>
          <w:rFonts w:hint="eastAsia"/>
          <w:sz w:val="24"/>
        </w:rPr>
        <w:t>，</w:t>
      </w:r>
      <w:r w:rsidR="00CF1592" w:rsidRPr="0037536C">
        <w:rPr>
          <w:rFonts w:hint="eastAsia"/>
          <w:sz w:val="24"/>
        </w:rPr>
        <w:t>n</w:t>
      </w:r>
      <w:r w:rsidR="00CF1592" w:rsidRPr="0037536C">
        <w:rPr>
          <w:rFonts w:hint="eastAsia"/>
          <w:sz w:val="24"/>
        </w:rPr>
        <w:t>＞</w:t>
      </w:r>
      <w:r w:rsidR="00CF1592" w:rsidRPr="0037536C">
        <w:rPr>
          <w:rFonts w:hint="eastAsia"/>
          <w:sz w:val="24"/>
        </w:rPr>
        <w:t>1</w:t>
      </w:r>
    </w:p>
    <w:p w:rsidR="00CF1592" w:rsidRPr="0037536C" w:rsidRDefault="00CF1592" w:rsidP="00D17997">
      <w:pPr>
        <w:spacing w:line="360" w:lineRule="auto"/>
        <w:rPr>
          <w:sz w:val="24"/>
        </w:rPr>
      </w:pPr>
      <w:r w:rsidRPr="0037536C">
        <w:rPr>
          <w:rFonts w:hint="eastAsia"/>
          <w:sz w:val="24"/>
        </w:rPr>
        <w:t>又∵</w:t>
      </w:r>
      <w:r w:rsidRPr="0037536C">
        <w:rPr>
          <w:rFonts w:hint="eastAsia"/>
          <w:sz w:val="24"/>
        </w:rPr>
        <w:t>(n+2)</w:t>
      </w:r>
      <w:r w:rsidRPr="0037536C">
        <w:rPr>
          <w:rFonts w:hint="eastAsia"/>
          <w:sz w:val="24"/>
          <w:vertAlign w:val="superscript"/>
        </w:rPr>
        <w:t>2</w:t>
      </w:r>
      <w:r w:rsidRPr="0037536C">
        <w:rPr>
          <w:rFonts w:hint="eastAsia"/>
          <w:sz w:val="24"/>
        </w:rPr>
        <w:t>lg(n/2)=(n</w:t>
      </w:r>
      <w:r w:rsidRPr="0037536C">
        <w:rPr>
          <w:rFonts w:hint="eastAsia"/>
          <w:sz w:val="24"/>
          <w:vertAlign w:val="superscript"/>
        </w:rPr>
        <w:t>2</w:t>
      </w:r>
      <w:r w:rsidRPr="0037536C">
        <w:rPr>
          <w:rFonts w:hint="eastAsia"/>
          <w:sz w:val="24"/>
        </w:rPr>
        <w:t>+4n+4)(lg</w:t>
      </w:r>
      <w:r w:rsidRPr="0037536C">
        <w:rPr>
          <w:rFonts w:hint="eastAsia"/>
          <w:i/>
          <w:sz w:val="24"/>
        </w:rPr>
        <w:t>n</w:t>
      </w:r>
      <w:r w:rsidRPr="0037536C">
        <w:rPr>
          <w:rFonts w:hint="eastAsia"/>
          <w:sz w:val="24"/>
        </w:rPr>
        <w:t>-1)</w:t>
      </w:r>
      <w:r w:rsidRPr="0037536C">
        <w:rPr>
          <w:rFonts w:hint="eastAsia"/>
          <w:sz w:val="24"/>
        </w:rPr>
        <w:t>≥</w:t>
      </w:r>
      <w:r w:rsidRPr="0037536C">
        <w:rPr>
          <w:rFonts w:hint="eastAsia"/>
          <w:sz w:val="24"/>
        </w:rPr>
        <w:t>n</w:t>
      </w:r>
      <w:r w:rsidRPr="0037536C">
        <w:rPr>
          <w:rFonts w:hint="eastAsia"/>
          <w:sz w:val="24"/>
          <w:vertAlign w:val="superscript"/>
        </w:rPr>
        <w:t>2</w:t>
      </w:r>
      <w:r w:rsidRPr="0037536C">
        <w:rPr>
          <w:rFonts w:hint="eastAsia"/>
          <w:sz w:val="24"/>
        </w:rPr>
        <w:t>(lg</w:t>
      </w:r>
      <w:r w:rsidRPr="0037536C">
        <w:rPr>
          <w:rFonts w:hint="eastAsia"/>
          <w:i/>
          <w:sz w:val="24"/>
        </w:rPr>
        <w:t>n</w:t>
      </w:r>
      <w:r w:rsidRPr="0037536C">
        <w:rPr>
          <w:rFonts w:hint="eastAsia"/>
          <w:sz w:val="24"/>
        </w:rPr>
        <w:t>-1)</w:t>
      </w:r>
      <w:r w:rsidRPr="0037536C">
        <w:rPr>
          <w:rFonts w:hint="eastAsia"/>
          <w:sz w:val="24"/>
        </w:rPr>
        <w:t>，</w:t>
      </w:r>
      <w:r w:rsidRPr="0037536C">
        <w:rPr>
          <w:rFonts w:hint="eastAsia"/>
          <w:sz w:val="24"/>
        </w:rPr>
        <w:t>n</w:t>
      </w:r>
      <w:r w:rsidRPr="0037536C">
        <w:rPr>
          <w:rFonts w:hint="eastAsia"/>
          <w:sz w:val="24"/>
        </w:rPr>
        <w:t>＞</w:t>
      </w:r>
      <w:r w:rsidRPr="0037536C">
        <w:rPr>
          <w:rFonts w:hint="eastAsia"/>
          <w:sz w:val="24"/>
        </w:rPr>
        <w:t>1</w:t>
      </w:r>
    </w:p>
    <w:p w:rsidR="00DA1E5C" w:rsidRDefault="00CF1592" w:rsidP="00D17997">
      <w:pPr>
        <w:spacing w:line="360" w:lineRule="auto"/>
        <w:rPr>
          <w:sz w:val="24"/>
        </w:rPr>
      </w:pPr>
      <w:r w:rsidRPr="0037536C">
        <w:rPr>
          <w:rFonts w:hint="eastAsia"/>
          <w:sz w:val="24"/>
        </w:rPr>
        <w:t>而</w:t>
      </w:r>
      <w:r w:rsidRPr="0037536C">
        <w:rPr>
          <w:position w:val="-30"/>
          <w:sz w:val="24"/>
        </w:rPr>
        <w:object w:dxaOrig="5940" w:dyaOrig="720">
          <v:shape id="_x0000_i1030" type="#_x0000_t75" style="width:288.5pt;height:35pt" o:ole="">
            <v:imagedata r:id="rId20" o:title=""/>
          </v:shape>
          <o:OLEObject Type="Embed" ProgID="Equation.3" ShapeID="_x0000_i1030" DrawAspect="Content" ObjectID="_1712991478" r:id="rId21"/>
        </w:object>
      </w:r>
    </w:p>
    <w:p w:rsidR="00CF1592" w:rsidRPr="0037536C" w:rsidRDefault="00CF1592" w:rsidP="00D17997">
      <w:pPr>
        <w:spacing w:line="360" w:lineRule="auto"/>
        <w:rPr>
          <w:sz w:val="24"/>
        </w:rPr>
      </w:pPr>
      <w:r w:rsidRPr="0037536C">
        <w:rPr>
          <w:rFonts w:hint="eastAsia"/>
          <w:sz w:val="24"/>
        </w:rPr>
        <w:t>即</w:t>
      </w:r>
      <w:r w:rsidRPr="0037536C">
        <w:rPr>
          <w:rFonts w:hint="eastAsia"/>
          <w:sz w:val="24"/>
        </w:rPr>
        <w:t>n</w:t>
      </w:r>
      <w:r w:rsidRPr="0037536C">
        <w:rPr>
          <w:rFonts w:hint="eastAsia"/>
          <w:sz w:val="24"/>
          <w:vertAlign w:val="superscript"/>
        </w:rPr>
        <w:t>2</w:t>
      </w:r>
      <w:r w:rsidRPr="0037536C">
        <w:rPr>
          <w:rFonts w:hint="eastAsia"/>
          <w:sz w:val="24"/>
        </w:rPr>
        <w:t>(lg</w:t>
      </w:r>
      <w:r w:rsidRPr="0037536C">
        <w:rPr>
          <w:rFonts w:hint="eastAsia"/>
          <w:i/>
          <w:sz w:val="24"/>
        </w:rPr>
        <w:t>n</w:t>
      </w:r>
      <w:r w:rsidRPr="0037536C">
        <w:rPr>
          <w:rFonts w:hint="eastAsia"/>
          <w:sz w:val="24"/>
        </w:rPr>
        <w:t>-1)</w:t>
      </w:r>
      <w:r w:rsidR="00E14128">
        <w:rPr>
          <w:sz w:val="24"/>
        </w:rPr>
        <w:t>=</w:t>
      </w:r>
      <w:r w:rsidRPr="0037536C">
        <w:rPr>
          <w:rFonts w:hint="eastAsia"/>
          <w:sz w:val="24"/>
        </w:rPr>
        <w:t>Θ</w:t>
      </w:r>
      <w:r w:rsidRPr="0037536C">
        <w:rPr>
          <w:rFonts w:hint="eastAsia"/>
          <w:sz w:val="24"/>
        </w:rPr>
        <w:t>(n</w:t>
      </w:r>
      <w:r w:rsidRPr="0037536C">
        <w:rPr>
          <w:rFonts w:hint="eastAsia"/>
          <w:sz w:val="24"/>
          <w:vertAlign w:val="superscript"/>
        </w:rPr>
        <w:t>2</w:t>
      </w:r>
      <w:r w:rsidRPr="0037536C">
        <w:rPr>
          <w:rFonts w:hint="eastAsia"/>
          <w:sz w:val="24"/>
        </w:rPr>
        <w:t>lg</w:t>
      </w:r>
      <w:r w:rsidRPr="0037536C">
        <w:rPr>
          <w:rFonts w:hint="eastAsia"/>
          <w:i/>
          <w:sz w:val="24"/>
        </w:rPr>
        <w:t>n</w:t>
      </w:r>
      <w:r w:rsidRPr="0037536C">
        <w:rPr>
          <w:rFonts w:hint="eastAsia"/>
          <w:sz w:val="24"/>
        </w:rPr>
        <w:t>)</w:t>
      </w:r>
      <w:r w:rsidR="001450FA">
        <w:rPr>
          <w:rFonts w:hint="eastAsia"/>
          <w:sz w:val="24"/>
        </w:rPr>
        <w:t>，则</w:t>
      </w:r>
      <w:r w:rsidRPr="0037536C">
        <w:rPr>
          <w:rFonts w:hint="eastAsia"/>
          <w:sz w:val="24"/>
        </w:rPr>
        <w:t>(n+2)</w:t>
      </w:r>
      <w:r w:rsidRPr="0037536C">
        <w:rPr>
          <w:rFonts w:hint="eastAsia"/>
          <w:sz w:val="24"/>
          <w:vertAlign w:val="superscript"/>
        </w:rPr>
        <w:t>2</w:t>
      </w:r>
      <w:r w:rsidRPr="0037536C">
        <w:rPr>
          <w:rFonts w:hint="eastAsia"/>
          <w:sz w:val="24"/>
        </w:rPr>
        <w:t>lg(n/2)</w:t>
      </w:r>
      <w:r w:rsidR="001E3603">
        <w:rPr>
          <w:sz w:val="24"/>
        </w:rPr>
        <w:t>=</w:t>
      </w:r>
      <w:r w:rsidR="00366F8D">
        <w:rPr>
          <w:sz w:val="24"/>
        </w:rPr>
        <w:t>Ω</w:t>
      </w:r>
      <w:r w:rsidRPr="0037536C">
        <w:rPr>
          <w:rFonts w:hint="eastAsia"/>
          <w:sz w:val="24"/>
        </w:rPr>
        <w:t>(n</w:t>
      </w:r>
      <w:r w:rsidRPr="0037536C">
        <w:rPr>
          <w:rFonts w:hint="eastAsia"/>
          <w:sz w:val="24"/>
          <w:vertAlign w:val="superscript"/>
        </w:rPr>
        <w:t>2</w:t>
      </w:r>
      <w:r w:rsidRPr="0037536C">
        <w:rPr>
          <w:rFonts w:hint="eastAsia"/>
          <w:sz w:val="24"/>
        </w:rPr>
        <w:t>lg</w:t>
      </w:r>
      <w:r w:rsidRPr="0037536C">
        <w:rPr>
          <w:rFonts w:hint="eastAsia"/>
          <w:i/>
          <w:sz w:val="24"/>
        </w:rPr>
        <w:t>n</w:t>
      </w:r>
      <w:r w:rsidRPr="0037536C">
        <w:rPr>
          <w:rFonts w:hint="eastAsia"/>
          <w:sz w:val="24"/>
        </w:rPr>
        <w:t>)</w:t>
      </w:r>
    </w:p>
    <w:p w:rsidR="00D8502B" w:rsidRDefault="00AE1872" w:rsidP="00D17997">
      <w:pPr>
        <w:spacing w:line="360" w:lineRule="auto"/>
        <w:rPr>
          <w:sz w:val="24"/>
        </w:rPr>
      </w:pPr>
      <w:r>
        <w:rPr>
          <w:rFonts w:ascii="宋体" w:hAnsi="宋体" w:cs="宋体" w:hint="eastAsia"/>
          <w:sz w:val="24"/>
        </w:rPr>
        <w:t>∴</w:t>
      </w:r>
      <w:r w:rsidR="003A17AB" w:rsidRPr="0037536C">
        <w:rPr>
          <w:rFonts w:hint="eastAsia"/>
          <w:sz w:val="24"/>
        </w:rPr>
        <w:t>(n+2)</w:t>
      </w:r>
      <w:r w:rsidR="003A17AB" w:rsidRPr="0037536C">
        <w:rPr>
          <w:rFonts w:hint="eastAsia"/>
          <w:sz w:val="24"/>
          <w:vertAlign w:val="superscript"/>
        </w:rPr>
        <w:t>2</w:t>
      </w:r>
      <w:r w:rsidR="003A17AB" w:rsidRPr="0037536C">
        <w:rPr>
          <w:rFonts w:hint="eastAsia"/>
          <w:sz w:val="24"/>
        </w:rPr>
        <w:t>lg(n/2)</w:t>
      </w:r>
      <w:r w:rsidR="003A17AB">
        <w:rPr>
          <w:sz w:val="24"/>
        </w:rPr>
        <w:t>=Θ</w:t>
      </w:r>
      <w:r w:rsidR="003A17AB" w:rsidRPr="0037536C">
        <w:rPr>
          <w:rFonts w:hint="eastAsia"/>
          <w:sz w:val="24"/>
        </w:rPr>
        <w:t>(n</w:t>
      </w:r>
      <w:r w:rsidR="003A17AB" w:rsidRPr="0037536C">
        <w:rPr>
          <w:rFonts w:hint="eastAsia"/>
          <w:sz w:val="24"/>
          <w:vertAlign w:val="superscript"/>
        </w:rPr>
        <w:t>2</w:t>
      </w:r>
      <w:r w:rsidR="003A17AB" w:rsidRPr="0037536C">
        <w:rPr>
          <w:rFonts w:hint="eastAsia"/>
          <w:sz w:val="24"/>
        </w:rPr>
        <w:t>lg</w:t>
      </w:r>
      <w:r w:rsidR="003A17AB" w:rsidRPr="0037536C">
        <w:rPr>
          <w:rFonts w:hint="eastAsia"/>
          <w:i/>
          <w:sz w:val="24"/>
        </w:rPr>
        <w:t>n</w:t>
      </w:r>
      <w:r w:rsidR="003A17AB" w:rsidRPr="0037536C">
        <w:rPr>
          <w:rFonts w:hint="eastAsia"/>
          <w:sz w:val="24"/>
        </w:rPr>
        <w:t>)</w:t>
      </w:r>
    </w:p>
    <w:p w:rsidR="00CF1592" w:rsidRPr="0037536C" w:rsidRDefault="00CF1592" w:rsidP="00D17997">
      <w:pPr>
        <w:spacing w:line="360" w:lineRule="auto"/>
        <w:rPr>
          <w:sz w:val="24"/>
        </w:rPr>
      </w:pPr>
      <w:r w:rsidRPr="0037536C">
        <w:rPr>
          <w:rFonts w:hint="eastAsia"/>
          <w:sz w:val="24"/>
        </w:rPr>
        <w:t>③</w:t>
      </w:r>
      <w:r w:rsidR="004E4252">
        <w:rPr>
          <w:rFonts w:hint="eastAsia"/>
          <w:sz w:val="24"/>
        </w:rPr>
        <w:t xml:space="preserve"> </w:t>
      </w:r>
      <w:r w:rsidRPr="0037536C">
        <w:rPr>
          <w:rFonts w:hint="eastAsia"/>
          <w:sz w:val="24"/>
        </w:rPr>
        <w:t>综合①②</w:t>
      </w:r>
      <w:r w:rsidR="004E4252">
        <w:rPr>
          <w:rFonts w:hint="eastAsia"/>
          <w:sz w:val="24"/>
        </w:rPr>
        <w:t>，</w:t>
      </w:r>
      <w:r w:rsidRPr="0037536C">
        <w:rPr>
          <w:rFonts w:hint="eastAsia"/>
          <w:sz w:val="24"/>
        </w:rPr>
        <w:t>2nlg(n+2)</w:t>
      </w:r>
      <w:r w:rsidRPr="0037536C">
        <w:rPr>
          <w:rFonts w:hint="eastAsia"/>
          <w:sz w:val="24"/>
          <w:vertAlign w:val="superscript"/>
        </w:rPr>
        <w:t>2</w:t>
      </w:r>
      <w:r w:rsidRPr="0037536C">
        <w:rPr>
          <w:rFonts w:hint="eastAsia"/>
          <w:sz w:val="24"/>
        </w:rPr>
        <w:t>+(n+2)</w:t>
      </w:r>
      <w:r w:rsidRPr="0037536C">
        <w:rPr>
          <w:rFonts w:hint="eastAsia"/>
          <w:sz w:val="24"/>
          <w:vertAlign w:val="superscript"/>
        </w:rPr>
        <w:t>2</w:t>
      </w:r>
      <w:r w:rsidRPr="0037536C">
        <w:rPr>
          <w:rFonts w:hint="eastAsia"/>
          <w:sz w:val="24"/>
        </w:rPr>
        <w:t>lg(n/2)</w:t>
      </w:r>
      <w:r w:rsidR="00F308AB">
        <w:rPr>
          <w:sz w:val="24"/>
        </w:rPr>
        <w:t>=</w:t>
      </w:r>
      <w:r w:rsidR="00595301" w:rsidRPr="0037536C">
        <w:rPr>
          <w:rFonts w:hint="eastAsia"/>
          <w:sz w:val="24"/>
        </w:rPr>
        <w:t>Θ</w:t>
      </w:r>
      <w:r w:rsidR="00595301" w:rsidRPr="0037536C">
        <w:rPr>
          <w:rFonts w:hint="eastAsia"/>
          <w:sz w:val="24"/>
        </w:rPr>
        <w:t>(</w:t>
      </w:r>
      <w:r w:rsidR="00595301" w:rsidRPr="0037536C">
        <w:rPr>
          <w:rFonts w:hint="eastAsia"/>
          <w:i/>
          <w:sz w:val="24"/>
        </w:rPr>
        <w:t>n</w:t>
      </w:r>
      <w:r w:rsidR="00595301" w:rsidRPr="0037536C">
        <w:rPr>
          <w:rFonts w:hint="eastAsia"/>
          <w:sz w:val="24"/>
        </w:rPr>
        <w:t>lg</w:t>
      </w:r>
      <w:r w:rsidR="00595301" w:rsidRPr="0037536C">
        <w:rPr>
          <w:rFonts w:hint="eastAsia"/>
          <w:i/>
          <w:sz w:val="24"/>
        </w:rPr>
        <w:t>n</w:t>
      </w:r>
      <w:r w:rsidR="00595301" w:rsidRPr="0037536C">
        <w:rPr>
          <w:rFonts w:hint="eastAsia"/>
          <w:sz w:val="24"/>
        </w:rPr>
        <w:t>)</w:t>
      </w:r>
      <w:r w:rsidR="00595301">
        <w:rPr>
          <w:sz w:val="24"/>
        </w:rPr>
        <w:t>+</w:t>
      </w:r>
      <w:r w:rsidRPr="0037536C">
        <w:rPr>
          <w:rFonts w:hint="eastAsia"/>
          <w:sz w:val="24"/>
        </w:rPr>
        <w:t>Θ</w:t>
      </w:r>
      <w:r w:rsidRPr="0037536C">
        <w:rPr>
          <w:rFonts w:hint="eastAsia"/>
          <w:sz w:val="24"/>
        </w:rPr>
        <w:t>(n</w:t>
      </w:r>
      <w:r w:rsidRPr="0037536C">
        <w:rPr>
          <w:rFonts w:hint="eastAsia"/>
          <w:sz w:val="24"/>
          <w:vertAlign w:val="superscript"/>
        </w:rPr>
        <w:t>2</w:t>
      </w:r>
      <w:r w:rsidRPr="0037536C">
        <w:rPr>
          <w:rFonts w:hint="eastAsia"/>
          <w:sz w:val="24"/>
        </w:rPr>
        <w:t>lg</w:t>
      </w:r>
      <w:r w:rsidRPr="0037536C">
        <w:rPr>
          <w:rFonts w:hint="eastAsia"/>
          <w:i/>
          <w:sz w:val="24"/>
        </w:rPr>
        <w:t>n</w:t>
      </w:r>
      <w:r w:rsidRPr="0037536C">
        <w:rPr>
          <w:rFonts w:hint="eastAsia"/>
          <w:sz w:val="24"/>
        </w:rPr>
        <w:t>)</w:t>
      </w:r>
      <w:r w:rsidR="00595301">
        <w:rPr>
          <w:sz w:val="24"/>
        </w:rPr>
        <w:t>=</w:t>
      </w:r>
      <w:r w:rsidR="00595301" w:rsidRPr="00595301">
        <w:rPr>
          <w:rFonts w:hint="eastAsia"/>
          <w:sz w:val="24"/>
        </w:rPr>
        <w:t xml:space="preserve"> </w:t>
      </w:r>
      <w:r w:rsidR="00595301" w:rsidRPr="0037536C">
        <w:rPr>
          <w:rFonts w:hint="eastAsia"/>
          <w:sz w:val="24"/>
        </w:rPr>
        <w:t>Θ</w:t>
      </w:r>
      <w:r w:rsidR="00595301" w:rsidRPr="0037536C">
        <w:rPr>
          <w:rFonts w:hint="eastAsia"/>
          <w:sz w:val="24"/>
        </w:rPr>
        <w:t>(</w:t>
      </w:r>
      <w:r w:rsidR="00595301" w:rsidRPr="0037536C">
        <w:rPr>
          <w:rFonts w:hint="eastAsia"/>
          <w:i/>
          <w:sz w:val="24"/>
        </w:rPr>
        <w:t>n</w:t>
      </w:r>
      <w:r w:rsidR="00595301" w:rsidRPr="00595301">
        <w:rPr>
          <w:sz w:val="24"/>
          <w:vertAlign w:val="superscript"/>
        </w:rPr>
        <w:t>2</w:t>
      </w:r>
      <w:r w:rsidR="00595301" w:rsidRPr="0037536C">
        <w:rPr>
          <w:rFonts w:hint="eastAsia"/>
          <w:sz w:val="24"/>
        </w:rPr>
        <w:t>lg</w:t>
      </w:r>
      <w:r w:rsidR="00595301" w:rsidRPr="0037536C">
        <w:rPr>
          <w:rFonts w:hint="eastAsia"/>
          <w:i/>
          <w:sz w:val="24"/>
        </w:rPr>
        <w:t>n</w:t>
      </w:r>
      <w:r w:rsidR="00595301" w:rsidRPr="0037536C">
        <w:rPr>
          <w:rFonts w:hint="eastAsia"/>
          <w:sz w:val="24"/>
        </w:rPr>
        <w:t>)</w:t>
      </w:r>
    </w:p>
    <w:p w:rsidR="00CF1592" w:rsidRPr="0037536C" w:rsidRDefault="00765219" w:rsidP="00D17997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e</w:t>
      </w:r>
      <w:r w:rsidR="00CF1592" w:rsidRPr="0037536C">
        <w:rPr>
          <w:rFonts w:hint="eastAsia"/>
          <w:sz w:val="24"/>
        </w:rPr>
        <w:t>．</w:t>
      </w:r>
      <w:r w:rsidR="00831CFF">
        <w:rPr>
          <w:rFonts w:hint="eastAsia"/>
          <w:sz w:val="24"/>
        </w:rPr>
        <w:t>推测：</w:t>
      </w:r>
      <w:r w:rsidR="004C469D" w:rsidRPr="0037536C">
        <w:rPr>
          <w:noProof/>
          <w:sz w:val="24"/>
        </w:rPr>
        <w:drawing>
          <wp:inline distT="0" distB="0" distL="0" distR="0">
            <wp:extent cx="1231533" cy="200660"/>
            <wp:effectExtent l="0" t="0" r="698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539"/>
                    <a:stretch/>
                  </pic:blipFill>
                  <pic:spPr bwMode="auto">
                    <a:xfrm>
                      <a:off x="0" y="0"/>
                      <a:ext cx="1231533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549F3">
        <w:rPr>
          <w:rFonts w:hint="eastAsia"/>
          <w:sz w:val="24"/>
        </w:rPr>
        <w:t>=</w:t>
      </w:r>
      <w:r w:rsidR="008E1D5B" w:rsidRPr="0037536C">
        <w:rPr>
          <w:rFonts w:hint="eastAsia"/>
          <w:sz w:val="24"/>
        </w:rPr>
        <w:t>Θ</w:t>
      </w:r>
      <w:r w:rsidR="008E1D5B" w:rsidRPr="0037536C">
        <w:rPr>
          <w:rFonts w:hint="eastAsia"/>
          <w:sz w:val="24"/>
        </w:rPr>
        <w:t>(l</w:t>
      </w:r>
      <w:r w:rsidR="008E1D5B">
        <w:rPr>
          <w:sz w:val="24"/>
        </w:rPr>
        <w:t>o</w:t>
      </w:r>
      <w:r w:rsidR="008E1D5B" w:rsidRPr="0037536C">
        <w:rPr>
          <w:rFonts w:hint="eastAsia"/>
          <w:sz w:val="24"/>
        </w:rPr>
        <w:t>g</w:t>
      </w:r>
      <w:r w:rsidR="00184BE2" w:rsidRPr="00184BE2">
        <w:rPr>
          <w:sz w:val="24"/>
          <w:vertAlign w:val="subscript"/>
        </w:rPr>
        <w:t>2</w:t>
      </w:r>
      <w:r w:rsidR="00184BE2">
        <w:rPr>
          <w:sz w:val="24"/>
          <w:vertAlign w:val="subscript"/>
        </w:rPr>
        <w:t xml:space="preserve"> </w:t>
      </w:r>
      <w:r w:rsidR="008E1D5B" w:rsidRPr="0037536C">
        <w:rPr>
          <w:rFonts w:hint="eastAsia"/>
          <w:i/>
          <w:sz w:val="24"/>
        </w:rPr>
        <w:t>n</w:t>
      </w:r>
      <w:r w:rsidR="008E1D5B" w:rsidRPr="0037536C">
        <w:rPr>
          <w:rFonts w:hint="eastAsia"/>
          <w:sz w:val="24"/>
        </w:rPr>
        <w:t>)</w:t>
      </w:r>
    </w:p>
    <w:p w:rsidR="00CF1592" w:rsidRPr="0037536C" w:rsidRDefault="00831CFF" w:rsidP="00D17997">
      <w:pPr>
        <w:spacing w:line="360" w:lineRule="auto"/>
        <w:rPr>
          <w:sz w:val="24"/>
        </w:rPr>
      </w:pPr>
      <w:r>
        <w:rPr>
          <w:rFonts w:hint="eastAsia"/>
          <w:sz w:val="24"/>
        </w:rPr>
        <w:t>证明：</w:t>
      </w:r>
      <w:r w:rsidR="00CF1592" w:rsidRPr="0037536C">
        <w:rPr>
          <w:rFonts w:hint="eastAsia"/>
          <w:sz w:val="24"/>
        </w:rPr>
        <w:t>∵</w:t>
      </w:r>
      <w:r w:rsidR="004C469D" w:rsidRPr="0037536C">
        <w:rPr>
          <w:noProof/>
          <w:sz w:val="24"/>
        </w:rPr>
        <w:drawing>
          <wp:inline distT="0" distB="0" distL="0" distR="0">
            <wp:extent cx="1146810" cy="1797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1592" w:rsidRPr="0037536C">
        <w:rPr>
          <w:rFonts w:hint="eastAsia"/>
          <w:sz w:val="24"/>
        </w:rPr>
        <w:t>∴</w:t>
      </w:r>
      <w:r w:rsidR="004C469D" w:rsidRPr="0037536C">
        <w:rPr>
          <w:noProof/>
          <w:sz w:val="24"/>
        </w:rPr>
        <w:drawing>
          <wp:inline distT="0" distB="0" distL="0" distR="0">
            <wp:extent cx="1109980" cy="1955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980" cy="19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2E30">
        <w:rPr>
          <w:rFonts w:hint="eastAsia"/>
          <w:sz w:val="24"/>
        </w:rPr>
        <w:t>，即</w:t>
      </w:r>
      <m:oMath>
        <m:d>
          <m:dPr>
            <m:begChr m:val="⌊"/>
            <m:endChr m:val="⌋"/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n</m:t>
            </m:r>
          </m:e>
        </m:d>
      </m:oMath>
      <w:r w:rsidR="00382E30">
        <w:rPr>
          <w:rFonts w:hint="eastAsia"/>
          <w:sz w:val="24"/>
        </w:rPr>
        <w:t>=O</w:t>
      </w:r>
      <w:r w:rsidR="00382E30">
        <w:rPr>
          <w:sz w:val="24"/>
        </w:rPr>
        <w:t>(log</w:t>
      </w:r>
      <w:r w:rsidR="00382E30" w:rsidRPr="00E21D81">
        <w:rPr>
          <w:sz w:val="24"/>
          <w:vertAlign w:val="subscript"/>
        </w:rPr>
        <w:t>2</w:t>
      </w:r>
      <w:r w:rsidR="00382E30">
        <w:rPr>
          <w:sz w:val="24"/>
        </w:rPr>
        <w:t xml:space="preserve"> </w:t>
      </w:r>
      <w:r w:rsidR="00382E30" w:rsidRPr="00184BE2">
        <w:rPr>
          <w:i/>
          <w:sz w:val="24"/>
        </w:rPr>
        <w:t>n</w:t>
      </w:r>
      <w:r w:rsidR="00382E30">
        <w:rPr>
          <w:sz w:val="24"/>
        </w:rPr>
        <w:t>)</w:t>
      </w:r>
    </w:p>
    <w:p w:rsidR="00CF1592" w:rsidRPr="0090026C" w:rsidRDefault="00857714" w:rsidP="00D17997">
      <w:pPr>
        <w:spacing w:line="360" w:lineRule="auto"/>
        <w:rPr>
          <w:sz w:val="24"/>
        </w:rPr>
      </w:pPr>
      <w:r>
        <w:rPr>
          <w:rFonts w:hint="eastAsia"/>
          <w:sz w:val="24"/>
        </w:rPr>
        <w:t>又</w:t>
      </w:r>
      <m:oMath>
        <m:d>
          <m:dPr>
            <m:begChr m:val="⌊"/>
            <m:endChr m:val="⌋"/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n</m:t>
            </m:r>
          </m:e>
        </m:d>
      </m:oMath>
      <w:r w:rsidR="00D81EED">
        <w:rPr>
          <w:rFonts w:hint="eastAsia"/>
          <w:sz w:val="24"/>
        </w:rPr>
        <w:t>＞</w:t>
      </w:r>
      <w:r w:rsidR="00D81EED">
        <w:rPr>
          <w:sz w:val="24"/>
        </w:rPr>
        <w:t>log</w:t>
      </w:r>
      <w:r w:rsidR="00D81EED" w:rsidRPr="00E21D81">
        <w:rPr>
          <w:sz w:val="24"/>
          <w:vertAlign w:val="subscript"/>
        </w:rPr>
        <w:t>2</w:t>
      </w:r>
      <w:r w:rsidR="00D81EED">
        <w:rPr>
          <w:sz w:val="24"/>
        </w:rPr>
        <w:t xml:space="preserve"> </w:t>
      </w:r>
      <w:r w:rsidR="00D81EED" w:rsidRPr="00184BE2">
        <w:rPr>
          <w:i/>
          <w:sz w:val="24"/>
        </w:rPr>
        <w:t>n</w:t>
      </w:r>
      <w:r w:rsidR="005D0CEB">
        <w:rPr>
          <w:i/>
          <w:sz w:val="24"/>
        </w:rPr>
        <w:t xml:space="preserve"> </w:t>
      </w:r>
      <w:r w:rsidR="00CD39D7">
        <w:rPr>
          <w:sz w:val="24"/>
        </w:rPr>
        <w:t>-</w:t>
      </w:r>
      <w:r w:rsidR="005D0CEB">
        <w:rPr>
          <w:rFonts w:hint="eastAsia"/>
          <w:sz w:val="24"/>
        </w:rPr>
        <w:t xml:space="preserve"> </w:t>
      </w:r>
      <w:r w:rsidR="00D81EED">
        <w:rPr>
          <w:sz w:val="24"/>
        </w:rPr>
        <w:t>1</w:t>
      </w:r>
      <w:r w:rsidR="00D81EED">
        <w:rPr>
          <w:rFonts w:hint="eastAsia"/>
          <w:sz w:val="24"/>
        </w:rPr>
        <w:t>≥</w:t>
      </w:r>
      <w:r w:rsidR="00891C0A">
        <w:rPr>
          <w:sz w:val="24"/>
        </w:rPr>
        <w:t>log</w:t>
      </w:r>
      <w:r w:rsidR="00891C0A" w:rsidRPr="00E21D81">
        <w:rPr>
          <w:sz w:val="24"/>
          <w:vertAlign w:val="subscript"/>
        </w:rPr>
        <w:t>2</w:t>
      </w:r>
      <w:r w:rsidR="00891C0A">
        <w:rPr>
          <w:sz w:val="24"/>
        </w:rPr>
        <w:t xml:space="preserve"> </w:t>
      </w:r>
      <w:r w:rsidR="00891C0A" w:rsidRPr="00184BE2">
        <w:rPr>
          <w:i/>
          <w:sz w:val="24"/>
        </w:rPr>
        <w:t>n</w:t>
      </w:r>
      <w:r w:rsidR="00891C0A">
        <w:rPr>
          <w:sz w:val="24"/>
        </w:rPr>
        <w:t xml:space="preserve"> </w:t>
      </w:r>
      <w:r w:rsidR="00CD39D7">
        <w:rPr>
          <w:sz w:val="24"/>
        </w:rPr>
        <w:t>-</w:t>
      </w:r>
      <w:r w:rsidR="00891C0A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</w:rPr>
              <m:t>log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n</m:t>
        </m:r>
      </m:oMath>
      <w:r w:rsidR="006E4C65">
        <w:rPr>
          <w:sz w:val="24"/>
        </w:rPr>
        <w:t>=</w:t>
      </w:r>
      <w:r w:rsidR="000E5330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</w:rPr>
              <m:t>log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n</m:t>
        </m:r>
      </m:oMath>
      <w:r w:rsidR="00B43E85">
        <w:rPr>
          <w:rFonts w:hint="eastAsia"/>
          <w:sz w:val="24"/>
        </w:rPr>
        <w:t>（</w:t>
      </w:r>
      <w:r w:rsidR="000E5330">
        <w:rPr>
          <w:rFonts w:hint="eastAsia"/>
          <w:sz w:val="24"/>
        </w:rPr>
        <w:t>若</w:t>
      </w:r>
      <w:r w:rsidR="00CF1592" w:rsidRPr="0037536C">
        <w:rPr>
          <w:rFonts w:hint="eastAsia"/>
          <w:sz w:val="24"/>
        </w:rPr>
        <w:t>n</w:t>
      </w:r>
      <w:r w:rsidR="00CF1592" w:rsidRPr="0037536C">
        <w:rPr>
          <w:rFonts w:hint="eastAsia"/>
          <w:sz w:val="24"/>
        </w:rPr>
        <w:t>≥</w:t>
      </w:r>
      <w:r w:rsidR="00CF1592" w:rsidRPr="0037536C">
        <w:rPr>
          <w:rFonts w:hint="eastAsia"/>
          <w:sz w:val="24"/>
        </w:rPr>
        <w:t>4</w:t>
      </w:r>
      <w:r w:rsidR="00B43E85">
        <w:rPr>
          <w:rFonts w:hint="eastAsia"/>
          <w:sz w:val="24"/>
        </w:rPr>
        <w:t>）</w:t>
      </w:r>
      <w:r w:rsidR="0090026C">
        <w:rPr>
          <w:rFonts w:hint="eastAsia"/>
          <w:sz w:val="24"/>
        </w:rPr>
        <w:t>，即</w:t>
      </w:r>
      <m:oMath>
        <m:d>
          <m:dPr>
            <m:begChr m:val="⌊"/>
            <m:endChr m:val="⌋"/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n</m:t>
            </m:r>
          </m:e>
        </m:d>
      </m:oMath>
      <w:r w:rsidR="0090026C">
        <w:rPr>
          <w:rFonts w:hint="eastAsia"/>
          <w:sz w:val="24"/>
        </w:rPr>
        <w:t>=</w:t>
      </w:r>
      <w:r w:rsidR="0090026C">
        <w:rPr>
          <w:sz w:val="24"/>
        </w:rPr>
        <w:t>Ω(log</w:t>
      </w:r>
      <w:r w:rsidR="0090026C" w:rsidRPr="00E21D81">
        <w:rPr>
          <w:sz w:val="24"/>
          <w:vertAlign w:val="subscript"/>
        </w:rPr>
        <w:t>2</w:t>
      </w:r>
      <w:r w:rsidR="0090026C">
        <w:rPr>
          <w:sz w:val="24"/>
        </w:rPr>
        <w:t xml:space="preserve"> </w:t>
      </w:r>
      <w:r w:rsidR="0090026C" w:rsidRPr="00184BE2">
        <w:rPr>
          <w:i/>
          <w:sz w:val="24"/>
        </w:rPr>
        <w:t>n</w:t>
      </w:r>
      <w:r w:rsidR="0090026C">
        <w:rPr>
          <w:sz w:val="24"/>
        </w:rPr>
        <w:t>)</w:t>
      </w:r>
    </w:p>
    <w:p w:rsidR="00CF1592" w:rsidRPr="00277741" w:rsidRDefault="0090026C" w:rsidP="00D17997">
      <w:pPr>
        <w:spacing w:line="360" w:lineRule="auto"/>
        <w:rPr>
          <w:sz w:val="24"/>
        </w:rPr>
      </w:pPr>
      <w:r>
        <w:rPr>
          <w:rFonts w:hint="eastAsia"/>
          <w:sz w:val="24"/>
        </w:rPr>
        <w:t>综上所述</w:t>
      </w:r>
      <w:r w:rsidR="00CF1592" w:rsidRPr="0037536C">
        <w:rPr>
          <w:rFonts w:hint="eastAsia"/>
          <w:sz w:val="24"/>
        </w:rPr>
        <w:t>：</w:t>
      </w:r>
      <m:oMath>
        <m:d>
          <m:dPr>
            <m:begChr m:val="⌊"/>
            <m:endChr m:val="⌋"/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n</m:t>
            </m:r>
          </m:e>
        </m:d>
      </m:oMath>
      <w:r w:rsidR="00406445">
        <w:rPr>
          <w:rFonts w:hint="eastAsia"/>
          <w:sz w:val="24"/>
        </w:rPr>
        <w:t>=</w:t>
      </w:r>
      <w:r w:rsidR="00E21D81">
        <w:rPr>
          <w:sz w:val="24"/>
        </w:rPr>
        <w:t>Θ(log</w:t>
      </w:r>
      <w:r w:rsidR="00E21D81" w:rsidRPr="00E21D81">
        <w:rPr>
          <w:sz w:val="24"/>
          <w:vertAlign w:val="subscript"/>
        </w:rPr>
        <w:t>2</w:t>
      </w:r>
      <w:r w:rsidR="00E21D81">
        <w:rPr>
          <w:sz w:val="24"/>
        </w:rPr>
        <w:t xml:space="preserve"> </w:t>
      </w:r>
      <w:r w:rsidR="009818EF" w:rsidRPr="00184BE2">
        <w:rPr>
          <w:i/>
          <w:sz w:val="24"/>
        </w:rPr>
        <w:t>n</w:t>
      </w:r>
      <w:r w:rsidR="009818EF">
        <w:rPr>
          <w:sz w:val="24"/>
        </w:rPr>
        <w:t>)</w:t>
      </w:r>
    </w:p>
    <w:sectPr w:rsidR="00CF1592" w:rsidRPr="00277741">
      <w:footerReference w:type="even" r:id="rId25"/>
      <w:footerReference w:type="default" r:id="rId26"/>
      <w:pgSz w:w="11906" w:h="16838"/>
      <w:pgMar w:top="779" w:right="1800" w:bottom="1440" w:left="126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2EB2" w:rsidRDefault="00252EB2">
      <w:r>
        <w:separator/>
      </w:r>
    </w:p>
  </w:endnote>
  <w:endnote w:type="continuationSeparator" w:id="0">
    <w:p w:rsidR="00252EB2" w:rsidRDefault="00252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21B9" w:rsidRDefault="006D21B9">
    <w:pPr>
      <w:pStyle w:val="a9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6D21B9" w:rsidRDefault="006D21B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21B9" w:rsidRDefault="006D21B9">
    <w:pPr>
      <w:pStyle w:val="a9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376A2C">
      <w:rPr>
        <w:rStyle w:val="a3"/>
        <w:noProof/>
      </w:rPr>
      <w:t>1</w:t>
    </w:r>
    <w:r>
      <w:fldChar w:fldCharType="end"/>
    </w:r>
  </w:p>
  <w:p w:rsidR="006D21B9" w:rsidRDefault="006D21B9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2EB2" w:rsidRDefault="00252EB2">
      <w:r>
        <w:separator/>
      </w:r>
    </w:p>
  </w:footnote>
  <w:footnote w:type="continuationSeparator" w:id="0">
    <w:p w:rsidR="00252EB2" w:rsidRDefault="00252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7"/>
    <w:multiLevelType w:val="multilevel"/>
    <w:tmpl w:val="00000007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10"/>
    <w:multiLevelType w:val="multilevel"/>
    <w:tmpl w:val="00000010"/>
    <w:lvl w:ilvl="0">
      <w:start w:val="1"/>
      <w:numFmt w:val="lowerLetter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000015"/>
    <w:multiLevelType w:val="multilevel"/>
    <w:tmpl w:val="00000015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00000020"/>
    <w:multiLevelType w:val="multilevel"/>
    <w:tmpl w:val="0000002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00000022"/>
    <w:multiLevelType w:val="multilevel"/>
    <w:tmpl w:val="00000022"/>
    <w:lvl w:ilvl="0">
      <w:start w:val="1"/>
      <w:numFmt w:val="lowerLetter"/>
      <w:lvlText w:val="%1."/>
      <w:lvlJc w:val="left"/>
      <w:pPr>
        <w:tabs>
          <w:tab w:val="num" w:pos="885"/>
        </w:tabs>
        <w:ind w:left="88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7" w15:restartNumberingAfterBreak="0">
    <w:nsid w:val="1E891480"/>
    <w:multiLevelType w:val="multilevel"/>
    <w:tmpl w:val="00000000"/>
    <w:lvl w:ilvl="0">
      <w:start w:val="6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6"/>
  </w:num>
  <w:num w:numId="5">
    <w:abstractNumId w:val="1"/>
  </w:num>
  <w:num w:numId="6">
    <w:abstractNumId w:val="9"/>
  </w:num>
  <w:num w:numId="7">
    <w:abstractNumId w:val="4"/>
  </w:num>
  <w:num w:numId="8">
    <w:abstractNumId w:val="16"/>
  </w:num>
  <w:num w:numId="9">
    <w:abstractNumId w:val="15"/>
  </w:num>
  <w:num w:numId="10">
    <w:abstractNumId w:val="17"/>
  </w:num>
  <w:num w:numId="11">
    <w:abstractNumId w:val="3"/>
  </w:num>
  <w:num w:numId="12">
    <w:abstractNumId w:val="10"/>
  </w:num>
  <w:num w:numId="13">
    <w:abstractNumId w:val="13"/>
  </w:num>
  <w:num w:numId="14">
    <w:abstractNumId w:val="12"/>
  </w:num>
  <w:num w:numId="15">
    <w:abstractNumId w:val="14"/>
  </w:num>
  <w:num w:numId="16">
    <w:abstractNumId w:val="8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07E4"/>
    <w:rsid w:val="000122BE"/>
    <w:rsid w:val="000244C5"/>
    <w:rsid w:val="00025BF8"/>
    <w:rsid w:val="00027F13"/>
    <w:rsid w:val="000334AA"/>
    <w:rsid w:val="00037CA6"/>
    <w:rsid w:val="000523DD"/>
    <w:rsid w:val="000549F3"/>
    <w:rsid w:val="000619CC"/>
    <w:rsid w:val="00075648"/>
    <w:rsid w:val="00085117"/>
    <w:rsid w:val="0008675A"/>
    <w:rsid w:val="00086A3E"/>
    <w:rsid w:val="000A5AC8"/>
    <w:rsid w:val="000A6DD2"/>
    <w:rsid w:val="000B2FFB"/>
    <w:rsid w:val="000C2A8C"/>
    <w:rsid w:val="000C5936"/>
    <w:rsid w:val="000C6524"/>
    <w:rsid w:val="000D270B"/>
    <w:rsid w:val="000D4772"/>
    <w:rsid w:val="000E2B4C"/>
    <w:rsid w:val="000E5330"/>
    <w:rsid w:val="000F2CAF"/>
    <w:rsid w:val="00100D61"/>
    <w:rsid w:val="00100F86"/>
    <w:rsid w:val="00115C5F"/>
    <w:rsid w:val="00116986"/>
    <w:rsid w:val="0011760F"/>
    <w:rsid w:val="00122F60"/>
    <w:rsid w:val="00124C8E"/>
    <w:rsid w:val="00125B23"/>
    <w:rsid w:val="00136967"/>
    <w:rsid w:val="00144C23"/>
    <w:rsid w:val="001450FA"/>
    <w:rsid w:val="00145870"/>
    <w:rsid w:val="00146C3C"/>
    <w:rsid w:val="001479AC"/>
    <w:rsid w:val="00156256"/>
    <w:rsid w:val="00160AF3"/>
    <w:rsid w:val="00172A27"/>
    <w:rsid w:val="00172E21"/>
    <w:rsid w:val="0018316A"/>
    <w:rsid w:val="00183179"/>
    <w:rsid w:val="00183D98"/>
    <w:rsid w:val="00184BE2"/>
    <w:rsid w:val="001916CB"/>
    <w:rsid w:val="00193A84"/>
    <w:rsid w:val="0019669F"/>
    <w:rsid w:val="00196F0B"/>
    <w:rsid w:val="00197A6B"/>
    <w:rsid w:val="001C04FE"/>
    <w:rsid w:val="001E3603"/>
    <w:rsid w:val="001F5179"/>
    <w:rsid w:val="002027BC"/>
    <w:rsid w:val="00204E7B"/>
    <w:rsid w:val="002053F6"/>
    <w:rsid w:val="00214011"/>
    <w:rsid w:val="00221B43"/>
    <w:rsid w:val="002226A1"/>
    <w:rsid w:val="00234E19"/>
    <w:rsid w:val="00235397"/>
    <w:rsid w:val="0023784E"/>
    <w:rsid w:val="002432B1"/>
    <w:rsid w:val="0024795F"/>
    <w:rsid w:val="002479D3"/>
    <w:rsid w:val="00252EB2"/>
    <w:rsid w:val="002559DC"/>
    <w:rsid w:val="00255AED"/>
    <w:rsid w:val="00261AF3"/>
    <w:rsid w:val="00262137"/>
    <w:rsid w:val="002729DC"/>
    <w:rsid w:val="00273BF1"/>
    <w:rsid w:val="00273C8C"/>
    <w:rsid w:val="00274B1B"/>
    <w:rsid w:val="00277741"/>
    <w:rsid w:val="002845BA"/>
    <w:rsid w:val="002A7690"/>
    <w:rsid w:val="002B268B"/>
    <w:rsid w:val="002B2690"/>
    <w:rsid w:val="002B3D44"/>
    <w:rsid w:val="002C7DC6"/>
    <w:rsid w:val="002D2A0D"/>
    <w:rsid w:val="002D45C4"/>
    <w:rsid w:val="002E0BC0"/>
    <w:rsid w:val="002F3D41"/>
    <w:rsid w:val="002F6A81"/>
    <w:rsid w:val="002F717D"/>
    <w:rsid w:val="002F7BF9"/>
    <w:rsid w:val="00300387"/>
    <w:rsid w:val="003011C8"/>
    <w:rsid w:val="00330398"/>
    <w:rsid w:val="003308B4"/>
    <w:rsid w:val="003322EA"/>
    <w:rsid w:val="003339F8"/>
    <w:rsid w:val="00343E4B"/>
    <w:rsid w:val="00344FD9"/>
    <w:rsid w:val="003518F1"/>
    <w:rsid w:val="00366F8D"/>
    <w:rsid w:val="003725D2"/>
    <w:rsid w:val="00374C83"/>
    <w:rsid w:val="00376A2C"/>
    <w:rsid w:val="00376BA5"/>
    <w:rsid w:val="00382E30"/>
    <w:rsid w:val="0039149E"/>
    <w:rsid w:val="00395858"/>
    <w:rsid w:val="003A074E"/>
    <w:rsid w:val="003A1626"/>
    <w:rsid w:val="003A17AB"/>
    <w:rsid w:val="003A2F05"/>
    <w:rsid w:val="003C0698"/>
    <w:rsid w:val="003C27D0"/>
    <w:rsid w:val="003D56B2"/>
    <w:rsid w:val="003E193D"/>
    <w:rsid w:val="003E6143"/>
    <w:rsid w:val="003F7DB8"/>
    <w:rsid w:val="004053D1"/>
    <w:rsid w:val="00406445"/>
    <w:rsid w:val="004169CB"/>
    <w:rsid w:val="00420836"/>
    <w:rsid w:val="0042765A"/>
    <w:rsid w:val="00440411"/>
    <w:rsid w:val="00440E99"/>
    <w:rsid w:val="0044193E"/>
    <w:rsid w:val="00442B8C"/>
    <w:rsid w:val="00457868"/>
    <w:rsid w:val="00473754"/>
    <w:rsid w:val="004876A5"/>
    <w:rsid w:val="00497FE9"/>
    <w:rsid w:val="004A6939"/>
    <w:rsid w:val="004C2401"/>
    <w:rsid w:val="004C469D"/>
    <w:rsid w:val="004E4252"/>
    <w:rsid w:val="004E5603"/>
    <w:rsid w:val="004E5AB0"/>
    <w:rsid w:val="004E65AB"/>
    <w:rsid w:val="004F2544"/>
    <w:rsid w:val="00505D9F"/>
    <w:rsid w:val="00506A69"/>
    <w:rsid w:val="00515735"/>
    <w:rsid w:val="005246B9"/>
    <w:rsid w:val="005254D6"/>
    <w:rsid w:val="00532902"/>
    <w:rsid w:val="00532F40"/>
    <w:rsid w:val="00533979"/>
    <w:rsid w:val="00536F7B"/>
    <w:rsid w:val="005446CD"/>
    <w:rsid w:val="00544B8C"/>
    <w:rsid w:val="0056464D"/>
    <w:rsid w:val="00572C20"/>
    <w:rsid w:val="0057450B"/>
    <w:rsid w:val="005766D8"/>
    <w:rsid w:val="005815AB"/>
    <w:rsid w:val="00593FD7"/>
    <w:rsid w:val="00595301"/>
    <w:rsid w:val="005B2BAE"/>
    <w:rsid w:val="005C355F"/>
    <w:rsid w:val="005D0CEB"/>
    <w:rsid w:val="005D71EF"/>
    <w:rsid w:val="005F234E"/>
    <w:rsid w:val="005F66F3"/>
    <w:rsid w:val="0060775A"/>
    <w:rsid w:val="00610B94"/>
    <w:rsid w:val="00626516"/>
    <w:rsid w:val="00636601"/>
    <w:rsid w:val="00636FE3"/>
    <w:rsid w:val="006475CB"/>
    <w:rsid w:val="0067096C"/>
    <w:rsid w:val="00670FD6"/>
    <w:rsid w:val="00672327"/>
    <w:rsid w:val="00673094"/>
    <w:rsid w:val="006855FF"/>
    <w:rsid w:val="00685D2D"/>
    <w:rsid w:val="006928DA"/>
    <w:rsid w:val="006968F8"/>
    <w:rsid w:val="00696A3F"/>
    <w:rsid w:val="006A00FA"/>
    <w:rsid w:val="006B554E"/>
    <w:rsid w:val="006C0550"/>
    <w:rsid w:val="006C63BD"/>
    <w:rsid w:val="006D21B9"/>
    <w:rsid w:val="006D3EC3"/>
    <w:rsid w:val="006E0E3C"/>
    <w:rsid w:val="006E0FE0"/>
    <w:rsid w:val="006E2368"/>
    <w:rsid w:val="006E4C65"/>
    <w:rsid w:val="006E7ACA"/>
    <w:rsid w:val="006F780E"/>
    <w:rsid w:val="0070630D"/>
    <w:rsid w:val="007072AE"/>
    <w:rsid w:val="00717C51"/>
    <w:rsid w:val="007200DB"/>
    <w:rsid w:val="00722E5F"/>
    <w:rsid w:val="007352F5"/>
    <w:rsid w:val="00753556"/>
    <w:rsid w:val="0075403A"/>
    <w:rsid w:val="00762BE9"/>
    <w:rsid w:val="00764D5B"/>
    <w:rsid w:val="00765219"/>
    <w:rsid w:val="007760F9"/>
    <w:rsid w:val="007805A9"/>
    <w:rsid w:val="00784F11"/>
    <w:rsid w:val="0079014F"/>
    <w:rsid w:val="007966C0"/>
    <w:rsid w:val="007A1A84"/>
    <w:rsid w:val="007B43CB"/>
    <w:rsid w:val="007B7617"/>
    <w:rsid w:val="007C48B1"/>
    <w:rsid w:val="007D6B39"/>
    <w:rsid w:val="007E0239"/>
    <w:rsid w:val="007E07F1"/>
    <w:rsid w:val="007E0904"/>
    <w:rsid w:val="007E164A"/>
    <w:rsid w:val="007F0237"/>
    <w:rsid w:val="007F2FFD"/>
    <w:rsid w:val="00802ED9"/>
    <w:rsid w:val="008150C6"/>
    <w:rsid w:val="008308D2"/>
    <w:rsid w:val="00831CFF"/>
    <w:rsid w:val="00841D72"/>
    <w:rsid w:val="00846416"/>
    <w:rsid w:val="0084710B"/>
    <w:rsid w:val="008552A2"/>
    <w:rsid w:val="00857714"/>
    <w:rsid w:val="008610F4"/>
    <w:rsid w:val="00863046"/>
    <w:rsid w:val="0086386D"/>
    <w:rsid w:val="00885A99"/>
    <w:rsid w:val="00891C0A"/>
    <w:rsid w:val="00895410"/>
    <w:rsid w:val="00896E69"/>
    <w:rsid w:val="008A54BA"/>
    <w:rsid w:val="008B1395"/>
    <w:rsid w:val="008B3449"/>
    <w:rsid w:val="008C3660"/>
    <w:rsid w:val="008E1D5B"/>
    <w:rsid w:val="008E508A"/>
    <w:rsid w:val="008E709B"/>
    <w:rsid w:val="008F2F19"/>
    <w:rsid w:val="0090026C"/>
    <w:rsid w:val="00920534"/>
    <w:rsid w:val="00932978"/>
    <w:rsid w:val="00932ED6"/>
    <w:rsid w:val="00950CE9"/>
    <w:rsid w:val="00952C58"/>
    <w:rsid w:val="009530F5"/>
    <w:rsid w:val="00962262"/>
    <w:rsid w:val="0096744A"/>
    <w:rsid w:val="00971488"/>
    <w:rsid w:val="009746F0"/>
    <w:rsid w:val="009818EF"/>
    <w:rsid w:val="009831C0"/>
    <w:rsid w:val="0098508A"/>
    <w:rsid w:val="0099014E"/>
    <w:rsid w:val="00995D61"/>
    <w:rsid w:val="009A03A4"/>
    <w:rsid w:val="009A764E"/>
    <w:rsid w:val="009A7A1F"/>
    <w:rsid w:val="009B4307"/>
    <w:rsid w:val="009C0660"/>
    <w:rsid w:val="009C559A"/>
    <w:rsid w:val="009C56D6"/>
    <w:rsid w:val="009D3093"/>
    <w:rsid w:val="009D7238"/>
    <w:rsid w:val="009E0E45"/>
    <w:rsid w:val="009E68FF"/>
    <w:rsid w:val="009E6D11"/>
    <w:rsid w:val="009F3649"/>
    <w:rsid w:val="009F52FF"/>
    <w:rsid w:val="00A00AF1"/>
    <w:rsid w:val="00A00C27"/>
    <w:rsid w:val="00A16737"/>
    <w:rsid w:val="00A21FFA"/>
    <w:rsid w:val="00A24272"/>
    <w:rsid w:val="00A437CC"/>
    <w:rsid w:val="00A44492"/>
    <w:rsid w:val="00A46A59"/>
    <w:rsid w:val="00A54C81"/>
    <w:rsid w:val="00A57297"/>
    <w:rsid w:val="00A60357"/>
    <w:rsid w:val="00A62A84"/>
    <w:rsid w:val="00A751F7"/>
    <w:rsid w:val="00A82381"/>
    <w:rsid w:val="00A96837"/>
    <w:rsid w:val="00AA30A6"/>
    <w:rsid w:val="00AA6F2B"/>
    <w:rsid w:val="00AC37E2"/>
    <w:rsid w:val="00AE1872"/>
    <w:rsid w:val="00AE732C"/>
    <w:rsid w:val="00AF3611"/>
    <w:rsid w:val="00AF535F"/>
    <w:rsid w:val="00AF6793"/>
    <w:rsid w:val="00B035A9"/>
    <w:rsid w:val="00B07176"/>
    <w:rsid w:val="00B1365A"/>
    <w:rsid w:val="00B240AA"/>
    <w:rsid w:val="00B25B0E"/>
    <w:rsid w:val="00B30690"/>
    <w:rsid w:val="00B34229"/>
    <w:rsid w:val="00B37EAC"/>
    <w:rsid w:val="00B40580"/>
    <w:rsid w:val="00B43E85"/>
    <w:rsid w:val="00B44652"/>
    <w:rsid w:val="00B651E6"/>
    <w:rsid w:val="00B75ED4"/>
    <w:rsid w:val="00BA2186"/>
    <w:rsid w:val="00BA4C2D"/>
    <w:rsid w:val="00BA5821"/>
    <w:rsid w:val="00BB02D6"/>
    <w:rsid w:val="00BB3D47"/>
    <w:rsid w:val="00BB4112"/>
    <w:rsid w:val="00BB7D24"/>
    <w:rsid w:val="00BD3D34"/>
    <w:rsid w:val="00BD52BE"/>
    <w:rsid w:val="00BE7341"/>
    <w:rsid w:val="00BF0186"/>
    <w:rsid w:val="00BF23F9"/>
    <w:rsid w:val="00C1197E"/>
    <w:rsid w:val="00C156E1"/>
    <w:rsid w:val="00C23BAC"/>
    <w:rsid w:val="00C428A9"/>
    <w:rsid w:val="00C4571A"/>
    <w:rsid w:val="00C55A83"/>
    <w:rsid w:val="00C5738B"/>
    <w:rsid w:val="00C629AD"/>
    <w:rsid w:val="00C64630"/>
    <w:rsid w:val="00C80876"/>
    <w:rsid w:val="00C874BF"/>
    <w:rsid w:val="00CA2857"/>
    <w:rsid w:val="00CA5304"/>
    <w:rsid w:val="00CA64AA"/>
    <w:rsid w:val="00CA7B36"/>
    <w:rsid w:val="00CB4996"/>
    <w:rsid w:val="00CC1B71"/>
    <w:rsid w:val="00CD39D7"/>
    <w:rsid w:val="00CE262B"/>
    <w:rsid w:val="00CE4C57"/>
    <w:rsid w:val="00CF0DC6"/>
    <w:rsid w:val="00CF1592"/>
    <w:rsid w:val="00CF760E"/>
    <w:rsid w:val="00D0196E"/>
    <w:rsid w:val="00D047CF"/>
    <w:rsid w:val="00D17997"/>
    <w:rsid w:val="00D22044"/>
    <w:rsid w:val="00D25D7E"/>
    <w:rsid w:val="00D30666"/>
    <w:rsid w:val="00D33DA7"/>
    <w:rsid w:val="00D40792"/>
    <w:rsid w:val="00D523AD"/>
    <w:rsid w:val="00D53570"/>
    <w:rsid w:val="00D5716B"/>
    <w:rsid w:val="00D61CEA"/>
    <w:rsid w:val="00D62163"/>
    <w:rsid w:val="00D62A9D"/>
    <w:rsid w:val="00D723F4"/>
    <w:rsid w:val="00D81EED"/>
    <w:rsid w:val="00D8502B"/>
    <w:rsid w:val="00DA1E5C"/>
    <w:rsid w:val="00DA361A"/>
    <w:rsid w:val="00DA4F5F"/>
    <w:rsid w:val="00DB0823"/>
    <w:rsid w:val="00DB5DA3"/>
    <w:rsid w:val="00DB655D"/>
    <w:rsid w:val="00DC62E0"/>
    <w:rsid w:val="00DC7E6C"/>
    <w:rsid w:val="00DD4CAA"/>
    <w:rsid w:val="00DD523D"/>
    <w:rsid w:val="00DE6FDC"/>
    <w:rsid w:val="00DF23AF"/>
    <w:rsid w:val="00DF2B13"/>
    <w:rsid w:val="00E04560"/>
    <w:rsid w:val="00E0515F"/>
    <w:rsid w:val="00E10696"/>
    <w:rsid w:val="00E13627"/>
    <w:rsid w:val="00E14128"/>
    <w:rsid w:val="00E1660F"/>
    <w:rsid w:val="00E21D81"/>
    <w:rsid w:val="00E220A7"/>
    <w:rsid w:val="00E24410"/>
    <w:rsid w:val="00E254DD"/>
    <w:rsid w:val="00E32318"/>
    <w:rsid w:val="00E40B2B"/>
    <w:rsid w:val="00E538B0"/>
    <w:rsid w:val="00E60F2E"/>
    <w:rsid w:val="00E634EF"/>
    <w:rsid w:val="00E659F0"/>
    <w:rsid w:val="00E66623"/>
    <w:rsid w:val="00E71709"/>
    <w:rsid w:val="00E774C3"/>
    <w:rsid w:val="00E90318"/>
    <w:rsid w:val="00E95BE3"/>
    <w:rsid w:val="00E95FB9"/>
    <w:rsid w:val="00EA78E3"/>
    <w:rsid w:val="00EC3461"/>
    <w:rsid w:val="00EC3907"/>
    <w:rsid w:val="00EC717C"/>
    <w:rsid w:val="00EC740E"/>
    <w:rsid w:val="00ED6715"/>
    <w:rsid w:val="00ED7A9C"/>
    <w:rsid w:val="00EE0090"/>
    <w:rsid w:val="00EE218A"/>
    <w:rsid w:val="00EE76B4"/>
    <w:rsid w:val="00F00008"/>
    <w:rsid w:val="00F063E1"/>
    <w:rsid w:val="00F07FCB"/>
    <w:rsid w:val="00F1564A"/>
    <w:rsid w:val="00F20CEB"/>
    <w:rsid w:val="00F27BB7"/>
    <w:rsid w:val="00F308AB"/>
    <w:rsid w:val="00F30D9A"/>
    <w:rsid w:val="00F33EDC"/>
    <w:rsid w:val="00F42E53"/>
    <w:rsid w:val="00F7124B"/>
    <w:rsid w:val="00F763F3"/>
    <w:rsid w:val="00F773B1"/>
    <w:rsid w:val="00F87780"/>
    <w:rsid w:val="00F91C32"/>
    <w:rsid w:val="00FA7293"/>
    <w:rsid w:val="00FB57C6"/>
    <w:rsid w:val="00FC0540"/>
    <w:rsid w:val="00FC18C4"/>
    <w:rsid w:val="00FC309E"/>
    <w:rsid w:val="00FC5AA4"/>
    <w:rsid w:val="00FE3BA6"/>
    <w:rsid w:val="00FF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A775EC"/>
  <w15:chartTrackingRefBased/>
  <w15:docId w15:val="{332FF8E6-735D-494A-8553-AC925005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qFormat/>
    <w:pPr>
      <w:widowControl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qFormat/>
    <w:pPr>
      <w:widowControl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ost-timestamp">
    <w:name w:val="post-timestamp"/>
    <w:basedOn w:val="a0"/>
  </w:style>
  <w:style w:type="character" w:customStyle="1" w:styleId="post-comment-link">
    <w:name w:val="post-comment-link"/>
    <w:basedOn w:val="a0"/>
  </w:style>
  <w:style w:type="character" w:customStyle="1" w:styleId="post-labels">
    <w:name w:val="post-labels"/>
    <w:basedOn w:val="a0"/>
  </w:style>
  <w:style w:type="character" w:customStyle="1" w:styleId="item-controlblog-admin">
    <w:name w:val="item-control blog-admin"/>
    <w:basedOn w:val="a0"/>
  </w:style>
  <w:style w:type="character" w:customStyle="1" w:styleId="item-title">
    <w:name w:val="item-title"/>
    <w:basedOn w:val="a0"/>
  </w:style>
  <w:style w:type="character" w:styleId="a3">
    <w:name w:val="page number"/>
    <w:basedOn w:val="a0"/>
  </w:style>
  <w:style w:type="character" w:styleId="a4">
    <w:name w:val="Hyperlink"/>
    <w:rPr>
      <w:color w:val="336699"/>
      <w:u w:val="single"/>
    </w:rPr>
  </w:style>
  <w:style w:type="character" w:styleId="a5">
    <w:name w:val="annotation reference"/>
    <w:rPr>
      <w:sz w:val="21"/>
      <w:szCs w:val="21"/>
    </w:rPr>
  </w:style>
  <w:style w:type="character" w:customStyle="1" w:styleId="post-author">
    <w:name w:val="post-author"/>
    <w:basedOn w:val="a0"/>
  </w:style>
  <w:style w:type="paragraph" w:customStyle="1" w:styleId="post-footer-linepost-footer-line-1">
    <w:name w:val="post-footer-line post-footer-line-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post-footer-linepost-footer-line-2">
    <w:name w:val="post-footer-line post-footer-line-2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annotation subject"/>
    <w:basedOn w:val="a7"/>
    <w:next w:val="a7"/>
    <w:rPr>
      <w:b/>
      <w:bCs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alloon Text"/>
    <w:basedOn w:val="a"/>
    <w:rPr>
      <w:sz w:val="18"/>
      <w:szCs w:val="18"/>
    </w:rPr>
  </w:style>
  <w:style w:type="paragraph" w:styleId="a7">
    <w:name w:val="annotation text"/>
    <w:basedOn w:val="a"/>
    <w:pPr>
      <w:jc w:val="left"/>
    </w:pPr>
  </w:style>
  <w:style w:type="paragraph" w:styleId="ab">
    <w:name w:val="header"/>
    <w:basedOn w:val="a"/>
    <w:rsid w:val="00100F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c">
    <w:name w:val="Placeholder Text"/>
    <w:basedOn w:val="a0"/>
    <w:uiPriority w:val="99"/>
    <w:semiHidden/>
    <w:rsid w:val="00DA36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8.wmf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2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11.e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328</Words>
  <Characters>1872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Manager/>
  <Company>MC SYSTEM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第2章作业</dc:title>
  <dc:subject/>
  <dc:creator>MC SYSTEM</dc:creator>
  <cp:keywords/>
  <dc:description/>
  <cp:lastModifiedBy>Cheng Huang</cp:lastModifiedBy>
  <cp:revision>117</cp:revision>
  <cp:lastPrinted>1899-12-31T16:00:00Z</cp:lastPrinted>
  <dcterms:created xsi:type="dcterms:W3CDTF">2022-05-01T02:18:00Z</dcterms:created>
  <dcterms:modified xsi:type="dcterms:W3CDTF">2022-05-02T02:11:00Z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